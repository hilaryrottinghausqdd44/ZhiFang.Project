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094" w:rsidRPr="00EE296B" w:rsidRDefault="00C37094" w:rsidP="00C37094">
      <w:pPr>
        <w:jc w:val="center"/>
        <w:rPr>
          <w:b/>
          <w:sz w:val="30"/>
          <w:szCs w:val="30"/>
        </w:rPr>
      </w:pPr>
      <w:r w:rsidRPr="00EE296B">
        <w:rPr>
          <w:rFonts w:hint="eastAsia"/>
          <w:b/>
          <w:sz w:val="30"/>
          <w:szCs w:val="30"/>
        </w:rPr>
        <w:t>智方</w:t>
      </w:r>
      <w:r w:rsidRPr="00C37094">
        <w:rPr>
          <w:rFonts w:hint="eastAsia"/>
          <w:b/>
          <w:sz w:val="30"/>
          <w:szCs w:val="30"/>
        </w:rPr>
        <w:t>报告下载服务说明</w:t>
      </w:r>
      <w:bookmarkStart w:id="0" w:name="_GoBack"/>
      <w:bookmarkEnd w:id="0"/>
    </w:p>
    <w:p w:rsidR="00652763" w:rsidRPr="00C37094" w:rsidRDefault="00652763" w:rsidP="00E13149">
      <w:pPr>
        <w:ind w:firstLine="480"/>
      </w:pPr>
    </w:p>
    <w:p w:rsidR="00652763" w:rsidRDefault="00652763" w:rsidP="00652763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服务说明</w:t>
      </w:r>
    </w:p>
    <w:p w:rsidR="00E13149" w:rsidRDefault="00E13149" w:rsidP="00E13149">
      <w:pPr>
        <w:ind w:firstLine="480"/>
      </w:pPr>
      <w:r w:rsidRPr="00F15350">
        <w:rPr>
          <w:rFonts w:hint="eastAsia"/>
        </w:rPr>
        <w:t>第三方系统</w:t>
      </w:r>
      <w:r>
        <w:rPr>
          <w:rFonts w:hint="eastAsia"/>
        </w:rPr>
        <w:t>（医院的</w:t>
      </w:r>
      <w:r>
        <w:rPr>
          <w:rFonts w:hint="eastAsia"/>
        </w:rPr>
        <w:t>HIS/LIS</w:t>
      </w:r>
      <w:r>
        <w:rPr>
          <w:rFonts w:hint="eastAsia"/>
        </w:rPr>
        <w:t>系统，万达平台等）还可以直接调用区域检验平台的</w:t>
      </w:r>
      <w:r>
        <w:rPr>
          <w:rFonts w:hint="eastAsia"/>
        </w:rPr>
        <w:t>WebService</w:t>
      </w:r>
      <w:r>
        <w:rPr>
          <w:rFonts w:hint="eastAsia"/>
        </w:rPr>
        <w:t>查询</w:t>
      </w:r>
      <w:r w:rsidRPr="00F15350">
        <w:rPr>
          <w:rFonts w:hint="eastAsia"/>
        </w:rPr>
        <w:t>服务</w:t>
      </w:r>
      <w:r>
        <w:rPr>
          <w:rFonts w:hint="eastAsia"/>
        </w:rPr>
        <w:t>程序，以支持实施查询病人的检验报告单。</w:t>
      </w:r>
    </w:p>
    <w:p w:rsidR="00E13149" w:rsidRPr="00F15350" w:rsidRDefault="00E13149" w:rsidP="00E13149">
      <w:pPr>
        <w:ind w:firstLine="480"/>
      </w:pPr>
      <w:r w:rsidRPr="00F15350">
        <w:rPr>
          <w:rFonts w:hint="eastAsia"/>
          <w:b/>
        </w:rPr>
        <w:t>（</w:t>
      </w:r>
      <w:r w:rsidRPr="00F15350">
        <w:rPr>
          <w:rFonts w:hint="eastAsia"/>
          <w:b/>
        </w:rPr>
        <w:t>1</w:t>
      </w:r>
      <w:r w:rsidRPr="00F15350">
        <w:rPr>
          <w:rFonts w:hint="eastAsia"/>
          <w:b/>
        </w:rPr>
        <w:t>）通信方式：</w:t>
      </w:r>
      <w:r w:rsidRPr="00F15350">
        <w:rPr>
          <w:rFonts w:hint="eastAsia"/>
        </w:rPr>
        <w:t>服务采用基于</w:t>
      </w:r>
      <w:r w:rsidRPr="00F15350">
        <w:rPr>
          <w:rFonts w:hint="eastAsia"/>
        </w:rPr>
        <w:t>Soap</w:t>
      </w:r>
      <w:r w:rsidRPr="00F15350">
        <w:rPr>
          <w:rFonts w:hint="eastAsia"/>
        </w:rPr>
        <w:t>协议的</w:t>
      </w:r>
      <w:r w:rsidRPr="00F15350">
        <w:rPr>
          <w:rFonts w:hint="eastAsia"/>
        </w:rPr>
        <w:t>webservice</w:t>
      </w:r>
      <w:r w:rsidRPr="00F15350">
        <w:rPr>
          <w:rFonts w:hint="eastAsia"/>
        </w:rPr>
        <w:t>服务。</w:t>
      </w:r>
    </w:p>
    <w:p w:rsidR="00E13149" w:rsidRDefault="00E13149" w:rsidP="00E13149">
      <w:pPr>
        <w:ind w:firstLine="480"/>
      </w:pPr>
      <w:r w:rsidRPr="00F15350">
        <w:rPr>
          <w:rFonts w:hint="eastAsia"/>
          <w:b/>
        </w:rPr>
        <w:t>（</w:t>
      </w:r>
      <w:r w:rsidRPr="00F15350">
        <w:rPr>
          <w:rFonts w:hint="eastAsia"/>
          <w:b/>
        </w:rPr>
        <w:t>2</w:t>
      </w:r>
      <w:r w:rsidRPr="00F15350">
        <w:rPr>
          <w:rFonts w:hint="eastAsia"/>
          <w:b/>
        </w:rPr>
        <w:t>）传输协议：</w:t>
      </w:r>
      <w:r w:rsidRPr="00F15350">
        <w:rPr>
          <w:rFonts w:hint="eastAsia"/>
        </w:rPr>
        <w:t>http</w:t>
      </w:r>
    </w:p>
    <w:p w:rsidR="00E13149" w:rsidRPr="00F15350" w:rsidRDefault="00E13149" w:rsidP="00E13149">
      <w:pPr>
        <w:ind w:firstLine="480"/>
        <w:rPr>
          <w:b/>
        </w:rPr>
      </w:pPr>
      <w:r w:rsidRPr="00F15350">
        <w:rPr>
          <w:rFonts w:hint="eastAsia"/>
          <w:b/>
        </w:rPr>
        <w:t>（</w:t>
      </w:r>
      <w:r w:rsidRPr="00F15350">
        <w:rPr>
          <w:rFonts w:hint="eastAsia"/>
          <w:b/>
        </w:rPr>
        <w:t>3</w:t>
      </w:r>
      <w:r w:rsidRPr="00F15350">
        <w:rPr>
          <w:rFonts w:hint="eastAsia"/>
          <w:b/>
        </w:rPr>
        <w:t>）服务地址：</w:t>
      </w:r>
    </w:p>
    <w:p w:rsidR="00E13149" w:rsidRPr="00F15350" w:rsidRDefault="00E13149" w:rsidP="00E13149">
      <w:pPr>
        <w:ind w:firstLine="480"/>
      </w:pPr>
      <w:r w:rsidRPr="00F15350">
        <w:t>http://</w:t>
      </w:r>
      <w:r w:rsidRPr="00F15350">
        <w:rPr>
          <w:rFonts w:hint="eastAsia"/>
        </w:rPr>
        <w:t>...../</w:t>
      </w:r>
      <w:r w:rsidRPr="00E13149">
        <w:t xml:space="preserve"> WebLisService/ReportFormWebService.asmx</w:t>
      </w:r>
    </w:p>
    <w:p w:rsidR="00E13149" w:rsidRDefault="00E13149" w:rsidP="00E13149">
      <w:pPr>
        <w:ind w:firstLine="480"/>
        <w:rPr>
          <w:b/>
        </w:rPr>
      </w:pPr>
      <w:r w:rsidRPr="00F15350">
        <w:rPr>
          <w:rFonts w:hint="eastAsia"/>
          <w:b/>
        </w:rPr>
        <w:t>（</w:t>
      </w:r>
      <w:r w:rsidRPr="00F15350">
        <w:rPr>
          <w:rFonts w:hint="eastAsia"/>
          <w:b/>
        </w:rPr>
        <w:t>4</w:t>
      </w:r>
      <w:r w:rsidRPr="00F15350">
        <w:rPr>
          <w:rFonts w:hint="eastAsia"/>
          <w:b/>
        </w:rPr>
        <w:t>）函数说明</w:t>
      </w:r>
      <w:r w:rsidRPr="00F15350">
        <w:rPr>
          <w:b/>
        </w:rPr>
        <w:t>: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3388"/>
        <w:gridCol w:w="4819"/>
      </w:tblGrid>
      <w:tr w:rsidR="00E13149" w:rsidRPr="003720FC" w:rsidTr="00927590">
        <w:tc>
          <w:tcPr>
            <w:tcW w:w="3828" w:type="dxa"/>
            <w:gridSpan w:val="2"/>
            <w:shd w:val="clear" w:color="auto" w:fill="auto"/>
            <w:vAlign w:val="center"/>
          </w:tcPr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jc w:val="center"/>
              <w:rPr>
                <w:rFonts w:ascii="Arial" w:hAnsi="Arial" w:cs="Arial"/>
              </w:rPr>
            </w:pPr>
            <w:r w:rsidRPr="003720FC">
              <w:rPr>
                <w:rFonts w:ascii="Arial" w:hAnsi="Arial" w:cs="Arial"/>
              </w:rPr>
              <w:t>函数名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E13149" w:rsidRPr="00B91DB2" w:rsidRDefault="00E90D09" w:rsidP="00E131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DownloadReportFormIDListByBarcodeNo</w:t>
            </w:r>
          </w:p>
        </w:tc>
      </w:tr>
      <w:tr w:rsidR="00E13149" w:rsidRPr="003720FC" w:rsidTr="00927590">
        <w:tc>
          <w:tcPr>
            <w:tcW w:w="440" w:type="dxa"/>
            <w:shd w:val="clear" w:color="auto" w:fill="auto"/>
            <w:vAlign w:val="center"/>
          </w:tcPr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  <w:szCs w:val="21"/>
              </w:rPr>
            </w:pPr>
            <w:r w:rsidRPr="003720FC">
              <w:rPr>
                <w:rFonts w:ascii="Arial" w:hAnsi="Arial" w:cs="Arial"/>
                <w:szCs w:val="21"/>
              </w:rPr>
              <w:t>参数</w:t>
            </w:r>
          </w:p>
        </w:tc>
        <w:tc>
          <w:tcPr>
            <w:tcW w:w="8207" w:type="dxa"/>
            <w:gridSpan w:val="2"/>
            <w:shd w:val="clear" w:color="auto" w:fill="auto"/>
            <w:vAlign w:val="center"/>
          </w:tcPr>
          <w:p w:rsidR="00E13149" w:rsidRPr="000B44B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  <w:szCs w:val="21"/>
              </w:rPr>
            </w:pPr>
            <w:r w:rsidRPr="000B44BC">
              <w:rPr>
                <w:rFonts w:ascii="Arial" w:hAnsi="Arial" w:cs="Arial"/>
                <w:szCs w:val="21"/>
              </w:rPr>
              <w:t>String Account</w:t>
            </w:r>
            <w:r w:rsidRPr="000B44BC">
              <w:rPr>
                <w:rFonts w:ascii="Arial" w:hAnsi="Arial" w:cs="Arial" w:hint="eastAsia"/>
                <w:szCs w:val="21"/>
              </w:rPr>
              <w:t xml:space="preserve">;         // </w:t>
            </w:r>
            <w:r w:rsidRPr="000B44BC">
              <w:rPr>
                <w:rFonts w:ascii="Arial" w:hAnsi="Arial" w:cs="Arial"/>
                <w:szCs w:val="21"/>
              </w:rPr>
              <w:t>账户名</w:t>
            </w:r>
            <w:r w:rsidRPr="000B44BC">
              <w:rPr>
                <w:rFonts w:ascii="Arial" w:hAnsi="Arial" w:cs="Arial" w:hint="eastAsia"/>
                <w:szCs w:val="21"/>
              </w:rPr>
              <w:t>：由区域检验平台分配；</w:t>
            </w:r>
          </w:p>
          <w:p w:rsidR="00E13149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  <w:szCs w:val="21"/>
              </w:rPr>
            </w:pPr>
            <w:r w:rsidRPr="000B44BC">
              <w:rPr>
                <w:rFonts w:ascii="Arial" w:hAnsi="Arial" w:cs="Arial"/>
                <w:szCs w:val="21"/>
              </w:rPr>
              <w:t>String PassWord</w:t>
            </w:r>
            <w:r w:rsidRPr="000B44BC">
              <w:rPr>
                <w:rFonts w:ascii="Arial" w:hAnsi="Arial" w:cs="Arial" w:hint="eastAsia"/>
                <w:szCs w:val="21"/>
              </w:rPr>
              <w:t xml:space="preserve">;       // </w:t>
            </w:r>
            <w:r w:rsidRPr="000B44BC">
              <w:rPr>
                <w:rFonts w:ascii="Arial" w:hAnsi="Arial" w:cs="Arial" w:hint="eastAsia"/>
                <w:szCs w:val="21"/>
              </w:rPr>
              <w:t>密码：账户密码</w:t>
            </w:r>
          </w:p>
          <w:p w:rsidR="00B91DB2" w:rsidRPr="00B91DB2" w:rsidRDefault="00B91DB2" w:rsidP="00B91DB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kern w:val="0"/>
                <w:sz w:val="19"/>
                <w:szCs w:val="19"/>
              </w:rPr>
            </w:pPr>
            <w:r>
              <w:rPr>
                <w:rFonts w:ascii="Arial" w:hAnsi="Arial" w:cs="Arial" w:hint="eastAsia"/>
                <w:szCs w:val="21"/>
              </w:rPr>
              <w:t xml:space="preserve">String </w:t>
            </w:r>
            <w:r>
              <w:rPr>
                <w:rFonts w:ascii="新宋体" w:eastAsiaTheme="minorEastAsia" w:hAnsi="新宋体" w:cs="新宋体"/>
                <w:kern w:val="0"/>
                <w:sz w:val="19"/>
                <w:szCs w:val="19"/>
              </w:rPr>
              <w:t>BarcodeNo</w:t>
            </w:r>
            <w:r>
              <w:rPr>
                <w:rFonts w:ascii="新宋体" w:eastAsiaTheme="minorEastAsia" w:hAnsi="新宋体" w:cs="新宋体" w:hint="eastAsia"/>
                <w:kern w:val="0"/>
                <w:sz w:val="19"/>
                <w:szCs w:val="19"/>
              </w:rPr>
              <w:t xml:space="preserve">        //</w:t>
            </w:r>
            <w:r>
              <w:rPr>
                <w:rFonts w:ascii="新宋体" w:eastAsiaTheme="minorEastAsia" w:hAnsi="新宋体" w:cs="新宋体" w:hint="eastAsia"/>
                <w:kern w:val="0"/>
                <w:sz w:val="19"/>
                <w:szCs w:val="19"/>
              </w:rPr>
              <w:t>条码号</w:t>
            </w:r>
          </w:p>
          <w:p w:rsidR="00E13149" w:rsidRPr="000B44BC" w:rsidRDefault="00E13149" w:rsidP="00927590">
            <w:pPr>
              <w:spacing w:line="400" w:lineRule="exact"/>
              <w:rPr>
                <w:rFonts w:ascii="Arial" w:hAnsi="Arial" w:cs="Arial"/>
                <w:sz w:val="21"/>
                <w:szCs w:val="21"/>
              </w:rPr>
            </w:pPr>
            <w:r w:rsidRPr="000B44BC">
              <w:rPr>
                <w:rFonts w:ascii="Arial" w:hAnsi="Arial" w:cs="Arial" w:hint="eastAsia"/>
                <w:sz w:val="21"/>
                <w:szCs w:val="21"/>
              </w:rPr>
              <w:t xml:space="preserve">String </w:t>
            </w:r>
            <w:r w:rsidRPr="000B44BC">
              <w:rPr>
                <w:rFonts w:ascii="Arial" w:hAnsi="Arial" w:cs="Arial"/>
                <w:sz w:val="21"/>
                <w:szCs w:val="21"/>
              </w:rPr>
              <w:t>ClientNo</w:t>
            </w:r>
            <w:r w:rsidRPr="000B44BC">
              <w:rPr>
                <w:rFonts w:ascii="Arial" w:hAnsi="Arial" w:cs="Arial" w:hint="eastAsia"/>
                <w:sz w:val="21"/>
                <w:szCs w:val="21"/>
              </w:rPr>
              <w:t>;        //</w:t>
            </w:r>
            <w:r w:rsidRPr="000B44BC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送检单位编</w:t>
            </w:r>
            <w:r>
              <w:rPr>
                <w:rFonts w:ascii="Arial" w:hAnsi="Arial" w:cs="Arial" w:hint="eastAsia"/>
                <w:sz w:val="21"/>
                <w:szCs w:val="21"/>
              </w:rPr>
              <w:t>号</w:t>
            </w:r>
            <w:r w:rsidRPr="003B3D43">
              <w:rPr>
                <w:rFonts w:ascii="Arial" w:hAnsi="Arial" w:cs="Arial" w:hint="eastAsia"/>
                <w:sz w:val="21"/>
                <w:szCs w:val="21"/>
              </w:rPr>
              <w:t>（不允许为空）</w:t>
            </w:r>
          </w:p>
          <w:p w:rsidR="00E13149" w:rsidRPr="00B91DB2" w:rsidRDefault="00E13149" w:rsidP="00E131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kern w:val="0"/>
                <w:sz w:val="19"/>
                <w:szCs w:val="19"/>
              </w:rPr>
            </w:pPr>
            <w:r w:rsidRPr="000B44BC">
              <w:rPr>
                <w:rFonts w:ascii="Arial" w:hAnsi="Arial" w:cs="Arial" w:hint="eastAsia"/>
                <w:sz w:val="21"/>
                <w:szCs w:val="21"/>
              </w:rPr>
              <w:t xml:space="preserve">String </w:t>
            </w:r>
            <w:r w:rsidR="00B91DB2">
              <w:rPr>
                <w:rFonts w:ascii="新宋体" w:eastAsiaTheme="minorEastAsia" w:hAnsi="新宋体" w:cs="新宋体"/>
                <w:kern w:val="0"/>
                <w:sz w:val="19"/>
                <w:szCs w:val="19"/>
              </w:rPr>
              <w:t>DestiOrgID</w:t>
            </w:r>
            <w:r w:rsidRPr="000B44BC">
              <w:rPr>
                <w:rFonts w:ascii="Arial" w:hAnsi="Arial" w:cs="Arial" w:hint="eastAsia"/>
                <w:sz w:val="21"/>
                <w:szCs w:val="21"/>
              </w:rPr>
              <w:t xml:space="preserve">;      </w:t>
            </w:r>
            <w:r>
              <w:rPr>
                <w:rFonts w:ascii="Arial" w:hAnsi="Arial" w:cs="Arial" w:hint="eastAsia"/>
                <w:sz w:val="21"/>
                <w:szCs w:val="21"/>
              </w:rPr>
              <w:t xml:space="preserve">  </w:t>
            </w:r>
            <w:r w:rsidRPr="000B44BC">
              <w:rPr>
                <w:rFonts w:ascii="Arial" w:hAnsi="Arial" w:cs="Arial" w:hint="eastAsia"/>
                <w:sz w:val="21"/>
                <w:szCs w:val="21"/>
              </w:rPr>
              <w:t>//</w:t>
            </w:r>
            <w:r w:rsidRPr="000B44B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B91DB2">
              <w:rPr>
                <w:rFonts w:ascii="Arial" w:hAnsi="Arial" w:cs="Arial" w:hint="eastAsia"/>
                <w:sz w:val="21"/>
                <w:szCs w:val="21"/>
              </w:rPr>
              <w:t>接检单位编号</w:t>
            </w:r>
          </w:p>
          <w:p w:rsidR="00E13149" w:rsidRDefault="00E13149" w:rsidP="00927590">
            <w:pPr>
              <w:spacing w:line="400" w:lineRule="exact"/>
              <w:rPr>
                <w:rFonts w:ascii="Arial" w:hAnsi="Arial" w:cs="Arial"/>
                <w:sz w:val="21"/>
                <w:szCs w:val="21"/>
              </w:rPr>
            </w:pPr>
            <w:r w:rsidRPr="000B44BC">
              <w:rPr>
                <w:rFonts w:ascii="Arial" w:hAnsi="Arial" w:cs="Arial"/>
                <w:sz w:val="21"/>
                <w:szCs w:val="21"/>
              </w:rPr>
              <w:t>Out String</w:t>
            </w:r>
            <w:r w:rsidR="00E67026">
              <w:rPr>
                <w:rFonts w:ascii="Arial" w:hAnsi="Arial" w:cs="Arial" w:hint="eastAsia"/>
                <w:sz w:val="21"/>
                <w:szCs w:val="21"/>
              </w:rPr>
              <w:t>[]</w:t>
            </w:r>
            <w:r w:rsidRPr="000B44B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67026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ReportFormIDList</w:t>
            </w:r>
            <w:r w:rsidRPr="000B44BC">
              <w:rPr>
                <w:rFonts w:ascii="Arial" w:hAnsi="Arial" w:cs="Arial" w:hint="eastAsia"/>
                <w:sz w:val="21"/>
                <w:szCs w:val="21"/>
              </w:rPr>
              <w:t xml:space="preserve">; // </w:t>
            </w:r>
            <w:r>
              <w:rPr>
                <w:rFonts w:ascii="Arial" w:hAnsi="Arial" w:cs="Arial" w:hint="eastAsia"/>
                <w:sz w:val="21"/>
                <w:szCs w:val="21"/>
              </w:rPr>
              <w:t>返回的报告</w:t>
            </w:r>
            <w:r w:rsidRPr="000B44BC">
              <w:rPr>
                <w:rFonts w:ascii="Arial" w:hAnsi="Arial" w:cs="Arial" w:hint="eastAsia"/>
                <w:sz w:val="21"/>
                <w:szCs w:val="21"/>
              </w:rPr>
              <w:t>单</w:t>
            </w:r>
            <w:r w:rsidR="00E67026">
              <w:rPr>
                <w:rFonts w:ascii="Arial" w:hAnsi="Arial" w:cs="Arial"/>
                <w:sz w:val="21"/>
                <w:szCs w:val="21"/>
              </w:rPr>
              <w:t>I</w:t>
            </w:r>
            <w:r w:rsidR="00E67026">
              <w:rPr>
                <w:rFonts w:ascii="Arial" w:hAnsi="Arial" w:cs="Arial" w:hint="eastAsia"/>
                <w:sz w:val="21"/>
                <w:szCs w:val="21"/>
              </w:rPr>
              <w:t>d</w:t>
            </w:r>
            <w:r w:rsidR="00E67026">
              <w:rPr>
                <w:rFonts w:ascii="Arial" w:hAnsi="Arial" w:cs="Arial" w:hint="eastAsia"/>
                <w:sz w:val="21"/>
                <w:szCs w:val="21"/>
              </w:rPr>
              <w:t>数组</w:t>
            </w:r>
            <w:r w:rsidRPr="000B44BC">
              <w:rPr>
                <w:rFonts w:ascii="Arial" w:hAnsi="Arial" w:cs="Arial"/>
                <w:sz w:val="21"/>
                <w:szCs w:val="21"/>
              </w:rPr>
              <w:t>，</w:t>
            </w:r>
          </w:p>
          <w:p w:rsidR="00E13149" w:rsidRPr="00E13149" w:rsidRDefault="00E13149" w:rsidP="00E131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kern w:val="0"/>
                <w:sz w:val="19"/>
                <w:szCs w:val="19"/>
              </w:rPr>
            </w:pPr>
            <w:r w:rsidRPr="000B44BC">
              <w:rPr>
                <w:rFonts w:ascii="Arial" w:hAnsi="Arial" w:cs="Arial"/>
                <w:sz w:val="21"/>
                <w:szCs w:val="21"/>
              </w:rPr>
              <w:t xml:space="preserve">Out String </w:t>
            </w:r>
            <w:r w:rsidRPr="00E13149">
              <w:rPr>
                <w:rFonts w:ascii="新宋体" w:eastAsiaTheme="minorEastAsia" w:hAnsi="新宋体" w:cs="新宋体"/>
                <w:kern w:val="0"/>
                <w:sz w:val="21"/>
                <w:szCs w:val="21"/>
              </w:rPr>
              <w:t>Error</w:t>
            </w:r>
            <w:r w:rsidRPr="00206E8C">
              <w:rPr>
                <w:rFonts w:ascii="Arial" w:hAnsi="Arial" w:cs="Arial" w:hint="eastAsia"/>
                <w:sz w:val="21"/>
                <w:szCs w:val="21"/>
              </w:rPr>
              <w:t>;       //</w:t>
            </w:r>
            <w:r w:rsidRPr="00206E8C">
              <w:rPr>
                <w:rFonts w:ascii="Arial" w:hAnsi="Arial" w:cs="Arial" w:hint="eastAsia"/>
                <w:sz w:val="21"/>
                <w:szCs w:val="21"/>
              </w:rPr>
              <w:t>下载调用中的错误信息</w:t>
            </w:r>
          </w:p>
        </w:tc>
      </w:tr>
      <w:tr w:rsidR="00E13149" w:rsidRPr="003720FC" w:rsidTr="00927590">
        <w:tc>
          <w:tcPr>
            <w:tcW w:w="440" w:type="dxa"/>
            <w:shd w:val="clear" w:color="auto" w:fill="auto"/>
            <w:vAlign w:val="center"/>
          </w:tcPr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</w:rPr>
            </w:pPr>
            <w:r w:rsidRPr="003720FC">
              <w:rPr>
                <w:rFonts w:ascii="Arial" w:hAnsi="Arial" w:cs="Arial"/>
              </w:rPr>
              <w:t>返回值</w:t>
            </w:r>
          </w:p>
        </w:tc>
        <w:tc>
          <w:tcPr>
            <w:tcW w:w="8207" w:type="dxa"/>
            <w:gridSpan w:val="2"/>
            <w:shd w:val="clear" w:color="auto" w:fill="auto"/>
            <w:vAlign w:val="center"/>
          </w:tcPr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</w:rPr>
            </w:pPr>
            <w:r w:rsidRPr="003720FC">
              <w:rPr>
                <w:rFonts w:ascii="Arial" w:hAnsi="Arial" w:cs="Arial"/>
              </w:rPr>
              <w:t>返回值有</w:t>
            </w:r>
            <w:r>
              <w:rPr>
                <w:rFonts w:ascii="Arial" w:hAnsi="Arial" w:cs="Arial" w:hint="eastAsia"/>
              </w:rPr>
              <w:t>两</w:t>
            </w:r>
            <w:r w:rsidRPr="003720FC">
              <w:rPr>
                <w:rFonts w:ascii="Arial" w:hAnsi="Arial" w:cs="Arial"/>
              </w:rPr>
              <w:t>种情况。</w:t>
            </w:r>
          </w:p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false</w:t>
            </w:r>
            <w:r w:rsidRPr="003720FC">
              <w:rPr>
                <w:rFonts w:ascii="Arial" w:hAnsi="Arial" w:cs="Arial"/>
              </w:rPr>
              <w:t>为验证失败</w:t>
            </w:r>
            <w:r>
              <w:rPr>
                <w:rFonts w:ascii="Arial" w:hAnsi="Arial" w:cs="Arial" w:hint="eastAsia"/>
              </w:rPr>
              <w:t>或程序运行出错</w:t>
            </w:r>
            <w:r w:rsidRPr="003720FC">
              <w:rPr>
                <w:rFonts w:ascii="Arial" w:hAnsi="Arial" w:cs="Arial"/>
              </w:rPr>
              <w:t>，</w:t>
            </w:r>
          </w:p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true</w:t>
            </w:r>
            <w:r w:rsidRPr="003720FC">
              <w:rPr>
                <w:rFonts w:ascii="Arial" w:hAnsi="Arial" w:cs="Arial"/>
              </w:rPr>
              <w:t>程序运行成功。</w:t>
            </w:r>
          </w:p>
        </w:tc>
      </w:tr>
      <w:tr w:rsidR="00E13149" w:rsidRPr="003720FC" w:rsidTr="00927590">
        <w:tc>
          <w:tcPr>
            <w:tcW w:w="440" w:type="dxa"/>
            <w:shd w:val="clear" w:color="auto" w:fill="auto"/>
            <w:vAlign w:val="center"/>
          </w:tcPr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</w:rPr>
            </w:pPr>
            <w:r w:rsidRPr="003720FC">
              <w:rPr>
                <w:rFonts w:ascii="Arial" w:hAnsi="Arial" w:cs="Arial"/>
              </w:rPr>
              <w:t>逻辑描述</w:t>
            </w:r>
          </w:p>
        </w:tc>
        <w:tc>
          <w:tcPr>
            <w:tcW w:w="8207" w:type="dxa"/>
            <w:gridSpan w:val="2"/>
            <w:shd w:val="clear" w:color="auto" w:fill="auto"/>
            <w:vAlign w:val="center"/>
          </w:tcPr>
          <w:p w:rsidR="00E13149" w:rsidRPr="003720FC" w:rsidRDefault="00E13149" w:rsidP="00E13149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Arial" w:hAnsi="Arial" w:cs="Arial"/>
              </w:rPr>
            </w:pPr>
            <w:r w:rsidRPr="003720FC">
              <w:rPr>
                <w:rFonts w:ascii="Arial" w:hAnsi="Arial" w:cs="Arial"/>
              </w:rPr>
              <w:t>根据传入的账户和密码在平台中进行身份验证，验证失败返回</w:t>
            </w:r>
            <w:r>
              <w:rPr>
                <w:rFonts w:ascii="Arial" w:hAnsi="Arial" w:cs="Arial" w:hint="eastAsia"/>
              </w:rPr>
              <w:t>false</w:t>
            </w:r>
            <w:r w:rsidRPr="003720FC">
              <w:rPr>
                <w:rFonts w:ascii="Arial" w:hAnsi="Arial" w:cs="Arial"/>
              </w:rPr>
              <w:t>。成功进行</w:t>
            </w:r>
            <w:r>
              <w:rPr>
                <w:rFonts w:ascii="Arial" w:hAnsi="Arial" w:cs="Arial" w:hint="eastAsia"/>
              </w:rPr>
              <w:t>true</w:t>
            </w:r>
            <w:r w:rsidRPr="003720FC">
              <w:rPr>
                <w:rFonts w:ascii="Arial" w:hAnsi="Arial" w:cs="Arial"/>
              </w:rPr>
              <w:t>。</w:t>
            </w:r>
          </w:p>
          <w:p w:rsidR="00E13149" w:rsidRDefault="00E13149" w:rsidP="00E13149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Arial" w:hAnsi="Arial" w:cs="Arial"/>
              </w:rPr>
            </w:pPr>
            <w:r w:rsidRPr="003720FC">
              <w:rPr>
                <w:rFonts w:ascii="Arial" w:hAnsi="Arial" w:cs="Arial"/>
              </w:rPr>
              <w:t>验证成功则根据</w:t>
            </w:r>
            <w:r>
              <w:rPr>
                <w:rFonts w:ascii="Arial" w:hAnsi="Arial" w:cs="Arial" w:hint="eastAsia"/>
              </w:rPr>
              <w:t>：送检单位编号、</w:t>
            </w:r>
            <w:r w:rsidR="008A7A23">
              <w:rPr>
                <w:rFonts w:ascii="Arial" w:hAnsi="Arial" w:cs="Arial" w:hint="eastAsia"/>
              </w:rPr>
              <w:t>条码</w:t>
            </w:r>
            <w:r>
              <w:rPr>
                <w:rFonts w:ascii="Arial" w:hAnsi="Arial" w:cs="Arial" w:hint="eastAsia"/>
              </w:rPr>
              <w:t>号、进行查询。其中</w:t>
            </w:r>
            <w:r w:rsidR="008A7A23">
              <w:rPr>
                <w:rFonts w:ascii="Arial" w:hAnsi="Arial" w:cs="Arial" w:hint="eastAsia"/>
              </w:rPr>
              <w:t>条码</w:t>
            </w:r>
            <w:r>
              <w:rPr>
                <w:rFonts w:ascii="Arial" w:hAnsi="Arial" w:cs="Arial" w:hint="eastAsia"/>
              </w:rPr>
              <w:t>号和送检单位编号不可同时为空。</w:t>
            </w:r>
          </w:p>
          <w:p w:rsidR="00E13149" w:rsidRPr="0075175F" w:rsidRDefault="00E13149" w:rsidP="00E13149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Arial" w:hAnsi="Arial" w:cs="Arial"/>
                <w:color w:val="FF0000"/>
              </w:rPr>
            </w:pPr>
            <w:r w:rsidRPr="00E13149">
              <w:rPr>
                <w:rFonts w:ascii="Arial" w:hAnsi="Arial" w:cs="Arial"/>
                <w:color w:val="FF0000"/>
              </w:rPr>
              <w:t>根据查询的结果集生成</w:t>
            </w:r>
            <w:r w:rsidR="0075175F">
              <w:rPr>
                <w:rFonts w:ascii="Arial" w:hAnsi="Arial" w:cs="Arial" w:hint="eastAsia"/>
                <w:color w:val="FF0000"/>
              </w:rPr>
              <w:t>字符串数组赋值给</w:t>
            </w:r>
            <w:r w:rsidR="0075175F" w:rsidRPr="0075175F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ReportFormIDList</w:t>
            </w:r>
            <w:r w:rsidRPr="0075175F">
              <w:rPr>
                <w:rFonts w:ascii="Arial" w:hAnsi="Arial" w:cs="Arial"/>
                <w:color w:val="FF0000"/>
              </w:rPr>
              <w:t>。整个函数运行时出现程序异常返回</w:t>
            </w:r>
            <w:r w:rsidRPr="0075175F">
              <w:rPr>
                <w:rFonts w:ascii="Arial" w:hAnsi="Arial" w:cs="Arial" w:hint="eastAsia"/>
                <w:color w:val="FF0000"/>
              </w:rPr>
              <w:t>false</w:t>
            </w:r>
            <w:r w:rsidRPr="0075175F">
              <w:rPr>
                <w:rFonts w:ascii="Arial" w:hAnsi="Arial" w:cs="Arial"/>
                <w:color w:val="FF0000"/>
              </w:rPr>
              <w:t>，并且将异常信息写入</w:t>
            </w:r>
            <w:r w:rsidRPr="0075175F">
              <w:rPr>
                <w:rFonts w:ascii="新宋体" w:eastAsiaTheme="minorEastAsia" w:hAnsi="新宋体" w:cs="新宋体"/>
                <w:color w:val="FF0000"/>
                <w:kern w:val="0"/>
                <w:szCs w:val="21"/>
              </w:rPr>
              <w:t>Error</w:t>
            </w:r>
            <w:r w:rsidRPr="0075175F">
              <w:rPr>
                <w:rFonts w:ascii="Arial" w:hAnsi="Arial" w:cs="Arial"/>
                <w:color w:val="FF0000"/>
              </w:rPr>
              <w:t>中。</w:t>
            </w:r>
          </w:p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</w:rPr>
            </w:pPr>
          </w:p>
        </w:tc>
      </w:tr>
    </w:tbl>
    <w:p w:rsidR="00E13149" w:rsidRDefault="00E13149" w:rsidP="00E13149"/>
    <w:p w:rsidR="00A60C6F" w:rsidRDefault="00A60C6F"/>
    <w:p w:rsidR="00652763" w:rsidRDefault="00652763" w:rsidP="00652763">
      <w:pPr>
        <w:pStyle w:val="2"/>
      </w:pPr>
      <w:bookmarkStart w:id="1" w:name="_Toc393275211"/>
      <w:r>
        <w:rPr>
          <w:rFonts w:hint="eastAsia"/>
          <w:lang w:eastAsia="zh-CN"/>
        </w:rPr>
        <w:lastRenderedPageBreak/>
        <w:t>2</w:t>
      </w:r>
      <w:r>
        <w:rPr>
          <w:rFonts w:hint="eastAsia"/>
        </w:rPr>
        <w:t>、</w:t>
      </w:r>
      <w:r w:rsidRPr="009A0A9B">
        <w:rPr>
          <w:rFonts w:hint="eastAsia"/>
        </w:rPr>
        <w:t>XML</w:t>
      </w:r>
      <w:r w:rsidRPr="009A0A9B">
        <w:rPr>
          <w:rFonts w:hint="eastAsia"/>
        </w:rPr>
        <w:t>文件结构</w:t>
      </w:r>
      <w:bookmarkEnd w:id="1"/>
    </w:p>
    <w:p w:rsidR="00652763" w:rsidRPr="005F0E14" w:rsidRDefault="00652763" w:rsidP="00652763">
      <w:pPr>
        <w:numPr>
          <w:ilvl w:val="0"/>
          <w:numId w:val="6"/>
        </w:numPr>
      </w:pPr>
      <w:r>
        <w:rPr>
          <w:rFonts w:hint="eastAsia"/>
        </w:rPr>
        <w:t>每份文件可包含一份检验报告单</w:t>
      </w:r>
      <w:r w:rsidRPr="00BC673C">
        <w:rPr>
          <w:rFonts w:hint="eastAsia"/>
        </w:rPr>
        <w:t>；</w:t>
      </w:r>
    </w:p>
    <w:p w:rsidR="00652763" w:rsidRDefault="00652763" w:rsidP="00652763">
      <w:pPr>
        <w:numPr>
          <w:ilvl w:val="0"/>
          <w:numId w:val="6"/>
        </w:numPr>
      </w:pPr>
      <w:r>
        <w:rPr>
          <w:rFonts w:hint="eastAsia"/>
        </w:rPr>
        <w:t>每份检验报告单必须包含一条“报告单样本信息”</w:t>
      </w:r>
      <w:r w:rsidRPr="00BC673C">
        <w:rPr>
          <w:rFonts w:hint="eastAsia"/>
        </w:rPr>
        <w:t>&lt;ReportForm&gt;</w:t>
      </w:r>
      <w:r w:rsidRPr="00BC673C">
        <w:rPr>
          <w:rFonts w:hint="eastAsia"/>
        </w:rPr>
        <w:t>；</w:t>
      </w:r>
    </w:p>
    <w:p w:rsidR="00652763" w:rsidRDefault="00652763" w:rsidP="00652763">
      <w:pPr>
        <w:numPr>
          <w:ilvl w:val="0"/>
          <w:numId w:val="6"/>
        </w:numPr>
      </w:pPr>
      <w:r>
        <w:rPr>
          <w:rFonts w:hint="eastAsia"/>
        </w:rPr>
        <w:t>可包含常规检验报告单的结果信息</w:t>
      </w:r>
      <w:r>
        <w:rPr>
          <w:rFonts w:hint="eastAsia"/>
        </w:rPr>
        <w:t>&lt;</w:t>
      </w:r>
      <w:r w:rsidRPr="00BC673C">
        <w:rPr>
          <w:rFonts w:hint="eastAsia"/>
        </w:rPr>
        <w:t xml:space="preserve"> Re</w:t>
      </w:r>
      <w:r>
        <w:rPr>
          <w:rFonts w:hint="eastAsia"/>
        </w:rPr>
        <w:t>port</w:t>
      </w:r>
      <w:r w:rsidRPr="00BC673C">
        <w:rPr>
          <w:rFonts w:hint="eastAsia"/>
        </w:rPr>
        <w:t>Item</w:t>
      </w:r>
      <w:r>
        <w:rPr>
          <w:rFonts w:hint="eastAsia"/>
        </w:rPr>
        <w:t xml:space="preserve"> &gt;</w:t>
      </w:r>
      <w:r>
        <w:rPr>
          <w:rFonts w:hint="eastAsia"/>
        </w:rPr>
        <w:t>；</w:t>
      </w:r>
    </w:p>
    <w:p w:rsidR="00652763" w:rsidRPr="00BC673C" w:rsidRDefault="00652763" w:rsidP="00652763">
      <w:pPr>
        <w:numPr>
          <w:ilvl w:val="0"/>
          <w:numId w:val="6"/>
        </w:numPr>
      </w:pPr>
      <w:r>
        <w:rPr>
          <w:rFonts w:hint="eastAsia"/>
        </w:rPr>
        <w:t>可包含微生物检验报告单的结果信息</w:t>
      </w:r>
      <w:r w:rsidRPr="00BC673C">
        <w:t>&lt;ReportMicro&gt;</w:t>
      </w:r>
      <w:r w:rsidRPr="00BC673C">
        <w:rPr>
          <w:rFonts w:hint="eastAsia"/>
        </w:rPr>
        <w:t>；</w:t>
      </w:r>
    </w:p>
    <w:p w:rsidR="00652763" w:rsidRPr="00BC673C" w:rsidRDefault="00652763" w:rsidP="00652763">
      <w:pPr>
        <w:numPr>
          <w:ilvl w:val="0"/>
          <w:numId w:val="6"/>
        </w:numPr>
      </w:pPr>
      <w:r>
        <w:rPr>
          <w:rFonts w:hint="eastAsia"/>
        </w:rPr>
        <w:t>可包含病理</w:t>
      </w:r>
      <w:r w:rsidRPr="00BC673C">
        <w:rPr>
          <w:rFonts w:hint="eastAsia"/>
        </w:rPr>
        <w:t>检验报告单</w:t>
      </w:r>
      <w:r>
        <w:rPr>
          <w:rFonts w:hint="eastAsia"/>
        </w:rPr>
        <w:t>的</w:t>
      </w:r>
      <w:r w:rsidRPr="00BC673C">
        <w:rPr>
          <w:rFonts w:hint="eastAsia"/>
        </w:rPr>
        <w:t>结果信息</w:t>
      </w:r>
      <w:r w:rsidRPr="00BC673C">
        <w:t>&lt;ReportMicro&gt;</w:t>
      </w:r>
    </w:p>
    <w:p w:rsidR="00652763" w:rsidRDefault="00652763" w:rsidP="00652763">
      <w:pPr>
        <w:ind w:left="480"/>
      </w:pPr>
      <w:r>
        <w:rPr>
          <w:rFonts w:hint="eastAsia"/>
        </w:rPr>
        <w:t>XML</w:t>
      </w:r>
      <w:r>
        <w:rPr>
          <w:rFonts w:hint="eastAsia"/>
        </w:rPr>
        <w:t>文件结构示意如下：</w:t>
      </w:r>
    </w:p>
    <w:p w:rsidR="00652763" w:rsidRPr="0059042E" w:rsidRDefault="00652763" w:rsidP="00652763">
      <w:pPr>
        <w:spacing w:line="400" w:lineRule="exact"/>
        <w:ind w:leftChars="200" w:left="480"/>
        <w:rPr>
          <w:rFonts w:ascii="Arial" w:hAnsi="Arial" w:cs="Arial"/>
          <w:b/>
          <w:i/>
          <w:color w:val="00B050"/>
          <w:sz w:val="21"/>
          <w:szCs w:val="21"/>
        </w:rPr>
      </w:pPr>
      <w:r w:rsidRPr="000A44E3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Web</w:t>
      </w:r>
      <w:r w:rsidRPr="000A44E3"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 w:hint="eastAsia"/>
          <w:sz w:val="21"/>
          <w:szCs w:val="21"/>
        </w:rPr>
        <w:t xml:space="preserve">eportFile&gt; </w:t>
      </w:r>
    </w:p>
    <w:p w:rsidR="00652763" w:rsidRPr="00FF7825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>
        <w:rPr>
          <w:rFonts w:hint="eastAsia"/>
        </w:rPr>
        <w:t>&lt;ReportForm&gt;</w:t>
      </w:r>
      <w:r>
        <w:rPr>
          <w:rFonts w:hint="eastAsia"/>
        </w:rPr>
        <w:tab/>
      </w:r>
      <w:r w:rsidRPr="0059042E">
        <w:rPr>
          <w:rFonts w:ascii="Arial" w:hAnsi="Arial" w:cs="Arial" w:hint="eastAsia"/>
          <w:b/>
          <w:i/>
          <w:color w:val="00B050"/>
          <w:sz w:val="21"/>
          <w:szCs w:val="21"/>
        </w:rPr>
        <w:t>报告单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样本</w:t>
      </w:r>
      <w:r w:rsidRPr="0059042E">
        <w:rPr>
          <w:rFonts w:ascii="Arial" w:hAnsi="Arial" w:cs="Arial" w:hint="eastAsia"/>
          <w:b/>
          <w:i/>
          <w:color w:val="00B050"/>
          <w:sz w:val="21"/>
          <w:szCs w:val="21"/>
        </w:rPr>
        <w:t>信息</w:t>
      </w:r>
      <w:r w:rsidRPr="0059042E"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 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</w:t>
      </w:r>
      <w:r>
        <w:rPr>
          <w:rFonts w:hint="eastAsia"/>
        </w:rPr>
        <w:t>&lt;/ReportForm&gt;</w:t>
      </w:r>
      <w:r>
        <w:rPr>
          <w:rFonts w:hint="eastAsia"/>
        </w:rPr>
        <w:tab/>
      </w: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 w:rsidRPr="000A44E3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ReportItem</w:t>
      </w:r>
      <w:r w:rsidRPr="000A44E3"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 xml:space="preserve">  </w:t>
      </w:r>
      <w:r w:rsidRPr="0059042E">
        <w:rPr>
          <w:rFonts w:ascii="Arial" w:hAnsi="Arial" w:cs="Arial" w:hint="eastAsia"/>
          <w:b/>
          <w:i/>
          <w:color w:val="00B050"/>
          <w:sz w:val="21"/>
          <w:szCs w:val="21"/>
        </w:rPr>
        <w:t>常规报告单结果信息</w:t>
      </w:r>
      <w:r w:rsidRPr="0059042E"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</w:t>
      </w:r>
      <w:r w:rsidRPr="0059042E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/</w:t>
      </w:r>
      <w:r w:rsidRPr="00885BA0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ReportItem</w:t>
      </w:r>
      <w:r w:rsidRPr="000A44E3">
        <w:rPr>
          <w:rFonts w:ascii="Arial" w:hAnsi="Arial" w:cs="Arial"/>
          <w:sz w:val="21"/>
          <w:szCs w:val="21"/>
        </w:rPr>
        <w:t xml:space="preserve"> &gt;</w:t>
      </w:r>
    </w:p>
    <w:p w:rsidR="00652763" w:rsidRDefault="00652763" w:rsidP="00652763">
      <w:pPr>
        <w:spacing w:line="400" w:lineRule="exact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……</w:t>
      </w: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 w:rsidRPr="000A44E3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ReportItem</w:t>
      </w:r>
      <w:r w:rsidRPr="000A44E3"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 xml:space="preserve">  </w:t>
      </w:r>
      <w:r w:rsidRPr="0059042E">
        <w:rPr>
          <w:rFonts w:ascii="Arial" w:hAnsi="Arial" w:cs="Arial" w:hint="eastAsia"/>
          <w:b/>
          <w:i/>
          <w:color w:val="00B050"/>
          <w:sz w:val="21"/>
          <w:szCs w:val="21"/>
        </w:rPr>
        <w:t>常规报告单结果信息</w:t>
      </w:r>
      <w:r w:rsidRPr="0059042E"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</w:t>
      </w:r>
      <w:r w:rsidRPr="0059042E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/</w:t>
      </w:r>
      <w:r w:rsidRPr="00885BA0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ReportItem</w:t>
      </w:r>
      <w:r w:rsidRPr="000A44E3">
        <w:rPr>
          <w:rFonts w:ascii="Arial" w:hAnsi="Arial" w:cs="Arial"/>
          <w:sz w:val="21"/>
          <w:szCs w:val="21"/>
        </w:rPr>
        <w:t xml:space="preserve"> &gt;</w:t>
      </w: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&lt;ReportMicro&gt;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5041FF">
        <w:rPr>
          <w:rFonts w:ascii="Arial" w:hAnsi="Arial" w:cs="Arial" w:hint="eastAsia"/>
          <w:b/>
          <w:i/>
          <w:color w:val="00B050"/>
          <w:sz w:val="21"/>
          <w:szCs w:val="21"/>
        </w:rPr>
        <w:t>微生物报告单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结果信息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 </w:t>
      </w:r>
      <w:r w:rsidRPr="00FF7825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/</w:t>
      </w:r>
      <w:r w:rsidRPr="00FF7825">
        <w:rPr>
          <w:rFonts w:ascii="Arial" w:hAnsi="Arial" w:cs="Arial"/>
          <w:sz w:val="21"/>
          <w:szCs w:val="21"/>
        </w:rPr>
        <w:t>ReportMicro&gt;</w:t>
      </w: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……</w:t>
      </w: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&lt;ReportMicro&gt;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5041FF">
        <w:rPr>
          <w:rFonts w:ascii="Arial" w:hAnsi="Arial" w:cs="Arial" w:hint="eastAsia"/>
          <w:b/>
          <w:i/>
          <w:color w:val="00B050"/>
          <w:sz w:val="21"/>
          <w:szCs w:val="21"/>
        </w:rPr>
        <w:t>微生物报告单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结果信息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 </w:t>
      </w:r>
      <w:r w:rsidRPr="00FF7825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/</w:t>
      </w:r>
      <w:r w:rsidRPr="00FF7825">
        <w:rPr>
          <w:rFonts w:ascii="Arial" w:hAnsi="Arial" w:cs="Arial"/>
          <w:sz w:val="21"/>
          <w:szCs w:val="21"/>
        </w:rPr>
        <w:t>ReportMicro&gt;</w:t>
      </w:r>
    </w:p>
    <w:p w:rsidR="00652763" w:rsidRPr="005041FF" w:rsidRDefault="00652763" w:rsidP="00652763">
      <w:pPr>
        <w:spacing w:line="400" w:lineRule="exact"/>
        <w:ind w:leftChars="200" w:left="480" w:firstLine="360"/>
        <w:rPr>
          <w:rFonts w:ascii="Arial" w:hAnsi="Arial" w:cs="Arial"/>
          <w:b/>
          <w:i/>
          <w:color w:val="00B050"/>
          <w:sz w:val="21"/>
          <w:szCs w:val="21"/>
        </w:rPr>
      </w:pP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&lt;ReportMarrow&gt;</w:t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病理</w:t>
      </w:r>
      <w:r w:rsidRPr="005041FF">
        <w:rPr>
          <w:rFonts w:ascii="Arial" w:hAnsi="Arial" w:cs="Arial" w:hint="eastAsia"/>
          <w:b/>
          <w:i/>
          <w:color w:val="00B050"/>
          <w:sz w:val="21"/>
          <w:szCs w:val="21"/>
        </w:rPr>
        <w:t>报告单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结果信息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 </w:t>
      </w:r>
      <w:r w:rsidRPr="00FF7825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/</w:t>
      </w:r>
      <w:r w:rsidRPr="00FF7825">
        <w:rPr>
          <w:rFonts w:ascii="Arial" w:hAnsi="Arial" w:cs="Arial"/>
          <w:sz w:val="21"/>
          <w:szCs w:val="21"/>
        </w:rPr>
        <w:t>ReportMarrow&gt;</w:t>
      </w: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……</w:t>
      </w:r>
    </w:p>
    <w:p w:rsidR="00652763" w:rsidRPr="005041FF" w:rsidRDefault="00652763" w:rsidP="00652763">
      <w:pPr>
        <w:spacing w:line="400" w:lineRule="exact"/>
        <w:ind w:leftChars="200" w:left="480" w:firstLine="360"/>
        <w:rPr>
          <w:rFonts w:ascii="Arial" w:hAnsi="Arial" w:cs="Arial"/>
          <w:i/>
          <w:color w:val="00B050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&lt;ReportMarrow&gt;</w:t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病理</w:t>
      </w:r>
      <w:r w:rsidRPr="005041FF">
        <w:rPr>
          <w:rFonts w:ascii="Arial" w:hAnsi="Arial" w:cs="Arial" w:hint="eastAsia"/>
          <w:b/>
          <w:i/>
          <w:color w:val="00B050"/>
          <w:sz w:val="21"/>
          <w:szCs w:val="21"/>
        </w:rPr>
        <w:t>报告单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结果信息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 </w:t>
      </w:r>
      <w:r w:rsidRPr="00FF7825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/</w:t>
      </w:r>
      <w:r w:rsidRPr="00FF7825">
        <w:rPr>
          <w:rFonts w:ascii="Arial" w:hAnsi="Arial" w:cs="Arial"/>
          <w:sz w:val="21"/>
          <w:szCs w:val="21"/>
        </w:rPr>
        <w:t>ReportMarrow&gt;</w:t>
      </w:r>
    </w:p>
    <w:p w:rsidR="00652763" w:rsidRDefault="00652763" w:rsidP="00652763">
      <w:pPr>
        <w:spacing w:line="400" w:lineRule="exact"/>
        <w:ind w:leftChars="200" w:left="480"/>
        <w:rPr>
          <w:rFonts w:ascii="Arial" w:hAnsi="Arial" w:cs="Arial"/>
          <w:sz w:val="21"/>
          <w:szCs w:val="21"/>
        </w:rPr>
      </w:pPr>
      <w:r w:rsidRPr="000A44E3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/Web</w:t>
      </w:r>
      <w:r w:rsidRPr="000A44E3"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 w:hint="eastAsia"/>
          <w:sz w:val="21"/>
          <w:szCs w:val="21"/>
        </w:rPr>
        <w:t>eport</w:t>
      </w:r>
      <w:r>
        <w:rPr>
          <w:rFonts w:ascii="Arial" w:hAnsi="Arial" w:cs="Arial"/>
          <w:sz w:val="21"/>
          <w:szCs w:val="21"/>
        </w:rPr>
        <w:t>F</w:t>
      </w:r>
      <w:r>
        <w:rPr>
          <w:rFonts w:ascii="Arial" w:hAnsi="Arial" w:cs="Arial" w:hint="eastAsia"/>
          <w:sz w:val="21"/>
          <w:szCs w:val="21"/>
        </w:rPr>
        <w:t>ile</w:t>
      </w:r>
      <w:r w:rsidRPr="000A44E3">
        <w:rPr>
          <w:rFonts w:ascii="Arial" w:hAnsi="Arial" w:cs="Arial"/>
          <w:sz w:val="21"/>
          <w:szCs w:val="21"/>
        </w:rPr>
        <w:t>&gt;</w:t>
      </w:r>
    </w:p>
    <w:p w:rsidR="00652763" w:rsidRPr="00A83B98" w:rsidRDefault="00652763" w:rsidP="00652763">
      <w:pPr>
        <w:pStyle w:val="2"/>
      </w:pPr>
      <w:bookmarkStart w:id="2" w:name="_Toc393275212"/>
      <w:r>
        <w:rPr>
          <w:rFonts w:hint="eastAsia"/>
          <w:lang w:eastAsia="zh-CN"/>
        </w:rPr>
        <w:t>3</w:t>
      </w:r>
      <w:r>
        <w:rPr>
          <w:rFonts w:hint="eastAsia"/>
        </w:rPr>
        <w:t>、</w:t>
      </w:r>
      <w:r w:rsidRPr="00A83B98">
        <w:rPr>
          <w:rFonts w:hint="eastAsia"/>
        </w:rPr>
        <w:t>XML</w:t>
      </w:r>
      <w:r w:rsidRPr="00A83B98">
        <w:rPr>
          <w:rFonts w:hint="eastAsia"/>
        </w:rPr>
        <w:t>文件节点描述</w:t>
      </w:r>
      <w:bookmarkEnd w:id="2"/>
    </w:p>
    <w:p w:rsidR="00652763" w:rsidRPr="00FF7825" w:rsidRDefault="00652763" w:rsidP="00652763">
      <w:pPr>
        <w:spacing w:line="400" w:lineRule="exact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&lt;?xml version="1.0" encoding="utf-8" ?&gt;</w:t>
      </w:r>
    </w:p>
    <w:p w:rsidR="00652763" w:rsidRPr="00FF7825" w:rsidRDefault="00652763" w:rsidP="00652763">
      <w:pPr>
        <w:spacing w:line="400" w:lineRule="exact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 xml:space="preserve">&lt;WebReportFile&gt; </w:t>
      </w:r>
    </w:p>
    <w:p w:rsidR="00652763" w:rsidRDefault="00652763" w:rsidP="00652763">
      <w:pPr>
        <w:spacing w:line="400" w:lineRule="exact"/>
        <w:ind w:firstLine="420"/>
        <w:rPr>
          <w:rFonts w:ascii="Arial" w:hAnsi="Arial" w:cs="Arial"/>
          <w:b/>
          <w:i/>
          <w:color w:val="00B05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&lt;ReportForm&gt;  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报告单样本信息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&lt;ReportFormID&gt;</w:t>
      </w:r>
      <w:r>
        <w:rPr>
          <w:rFonts w:ascii="Arial" w:hAnsi="Arial" w:cs="Arial" w:hint="eastAsia"/>
          <w:sz w:val="21"/>
          <w:szCs w:val="21"/>
        </w:rPr>
        <w:t>区域报告唯一编码</w:t>
      </w:r>
      <w:r>
        <w:rPr>
          <w:rFonts w:ascii="Arial" w:hAnsi="Arial" w:cs="Arial"/>
          <w:sz w:val="21"/>
          <w:szCs w:val="21"/>
        </w:rPr>
        <w:t>&lt;/ReportFormID&gt;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&lt;FormNo&gt;</w:t>
      </w:r>
      <w:r>
        <w:rPr>
          <w:rFonts w:ascii="Arial" w:hAnsi="Arial" w:cs="Arial" w:hint="eastAsia"/>
          <w:sz w:val="21"/>
          <w:szCs w:val="21"/>
        </w:rPr>
        <w:t>报告单编号</w:t>
      </w:r>
      <w:r>
        <w:rPr>
          <w:rFonts w:ascii="Arial" w:hAnsi="Arial" w:cs="Arial"/>
          <w:sz w:val="21"/>
          <w:szCs w:val="21"/>
        </w:rPr>
        <w:t>&lt;/FormNo&gt;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&lt;Barcode&gt;</w:t>
      </w:r>
      <w:r>
        <w:rPr>
          <w:rFonts w:ascii="Arial" w:hAnsi="Arial" w:cs="Arial" w:hint="eastAsia"/>
          <w:sz w:val="21"/>
          <w:szCs w:val="21"/>
        </w:rPr>
        <w:t>条码号</w:t>
      </w:r>
      <w:r>
        <w:rPr>
          <w:rFonts w:ascii="Arial" w:hAnsi="Arial" w:cs="Arial"/>
          <w:sz w:val="21"/>
          <w:szCs w:val="21"/>
        </w:rPr>
        <w:t>&lt;/Barcode&gt;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&lt;PersonID&gt;</w:t>
      </w:r>
      <w:r>
        <w:rPr>
          <w:rFonts w:ascii="Arial" w:hAnsi="Arial" w:cs="Arial" w:hint="eastAsia"/>
          <w:sz w:val="21"/>
          <w:szCs w:val="21"/>
        </w:rPr>
        <w:t>病人</w:t>
      </w:r>
      <w:r>
        <w:rPr>
          <w:rFonts w:ascii="Arial" w:hAnsi="Arial" w:cs="Arial"/>
          <w:sz w:val="21"/>
          <w:szCs w:val="21"/>
        </w:rPr>
        <w:t>ID&lt;/PersonID&gt;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&lt;ReceiveDate&gt;</w:t>
      </w:r>
      <w:r>
        <w:rPr>
          <w:rFonts w:ascii="Arial" w:hAnsi="Arial" w:cs="Arial" w:hint="eastAsia"/>
          <w:sz w:val="21"/>
          <w:szCs w:val="21"/>
        </w:rPr>
        <w:t>核收日期</w:t>
      </w:r>
      <w:r>
        <w:rPr>
          <w:rFonts w:ascii="Arial" w:hAnsi="Arial" w:cs="Arial"/>
          <w:sz w:val="21"/>
          <w:szCs w:val="21"/>
        </w:rPr>
        <w:t>&lt;/ReceiveDate&gt;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&lt;SectionNo&gt;</w:t>
      </w:r>
      <w:r>
        <w:rPr>
          <w:rFonts w:ascii="Arial" w:hAnsi="Arial" w:cs="Arial" w:hint="eastAsia"/>
          <w:sz w:val="21"/>
          <w:szCs w:val="21"/>
        </w:rPr>
        <w:t>小组编号</w:t>
      </w:r>
      <w:r>
        <w:rPr>
          <w:rFonts w:ascii="Arial" w:hAnsi="Arial" w:cs="Arial"/>
          <w:sz w:val="21"/>
          <w:szCs w:val="21"/>
        </w:rPr>
        <w:t>&lt;/SectionNo&gt;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lastRenderedPageBreak/>
        <w:t>&lt;SectionName&gt;</w:t>
      </w:r>
      <w:r>
        <w:rPr>
          <w:rFonts w:ascii="Arial" w:hAnsi="Arial" w:cs="Arial" w:hint="eastAsia"/>
          <w:sz w:val="21"/>
          <w:szCs w:val="21"/>
        </w:rPr>
        <w:t>小组名称</w:t>
      </w:r>
      <w:r>
        <w:rPr>
          <w:rFonts w:ascii="Arial" w:hAnsi="Arial" w:cs="Arial" w:hint="eastAsia"/>
          <w:sz w:val="21"/>
          <w:szCs w:val="21"/>
        </w:rPr>
        <w:t>&lt;/SectionName&gt;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&lt;TestTypeNo&gt;</w:t>
      </w:r>
      <w:r>
        <w:rPr>
          <w:rFonts w:ascii="Arial" w:hAnsi="Arial" w:cs="Arial" w:hint="eastAsia"/>
          <w:sz w:val="21"/>
          <w:szCs w:val="21"/>
        </w:rPr>
        <w:t>检验类型编号</w:t>
      </w:r>
      <w:r>
        <w:rPr>
          <w:rFonts w:ascii="Arial" w:hAnsi="Arial" w:cs="Arial"/>
          <w:sz w:val="21"/>
          <w:szCs w:val="21"/>
        </w:rPr>
        <w:t>&lt;/TestTypeNo&gt;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&lt;SampleNo&gt;</w:t>
      </w:r>
      <w:r>
        <w:rPr>
          <w:rFonts w:ascii="Arial" w:hAnsi="Arial" w:cs="Arial" w:hint="eastAsia"/>
          <w:sz w:val="21"/>
          <w:szCs w:val="21"/>
        </w:rPr>
        <w:t>样本编号</w:t>
      </w:r>
      <w:r>
        <w:rPr>
          <w:rFonts w:ascii="Arial" w:hAnsi="Arial" w:cs="Arial"/>
          <w:sz w:val="21"/>
          <w:szCs w:val="21"/>
        </w:rPr>
        <w:t>&lt;/SampleNo&gt;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&lt;StatusNo&gt;</w:t>
      </w:r>
      <w:r>
        <w:rPr>
          <w:rFonts w:ascii="Arial" w:hAnsi="Arial" w:cs="Arial" w:hint="eastAsia"/>
          <w:sz w:val="21"/>
          <w:szCs w:val="21"/>
        </w:rPr>
        <w:t>状态编号</w:t>
      </w:r>
      <w:r>
        <w:rPr>
          <w:rFonts w:ascii="Arial" w:hAnsi="Arial" w:cs="Arial"/>
          <w:sz w:val="21"/>
          <w:szCs w:val="21"/>
        </w:rPr>
        <w:t>&lt;/StatusNo&gt;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&lt;SampleTypeNo&gt;</w:t>
      </w:r>
      <w:r>
        <w:rPr>
          <w:rFonts w:ascii="Arial" w:hAnsi="Arial" w:cs="Arial" w:hint="eastAsia"/>
          <w:sz w:val="21"/>
          <w:szCs w:val="21"/>
        </w:rPr>
        <w:t>样本类型编号</w:t>
      </w:r>
      <w:r>
        <w:rPr>
          <w:rFonts w:ascii="Arial" w:hAnsi="Arial" w:cs="Arial"/>
          <w:sz w:val="21"/>
          <w:szCs w:val="21"/>
        </w:rPr>
        <w:t>&lt;/SampleTypeNo&gt;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&lt;CName&gt;</w:t>
      </w:r>
      <w:r>
        <w:rPr>
          <w:rFonts w:ascii="Arial" w:hAnsi="Arial" w:cs="Arial" w:hint="eastAsia"/>
          <w:sz w:val="21"/>
          <w:szCs w:val="21"/>
        </w:rPr>
        <w:t>病人姓名</w:t>
      </w:r>
      <w:r>
        <w:rPr>
          <w:rFonts w:ascii="Arial" w:hAnsi="Arial" w:cs="Arial"/>
          <w:sz w:val="21"/>
          <w:szCs w:val="21"/>
        </w:rPr>
        <w:t>&lt;/CName&gt;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&lt;GenderNo&gt;</w:t>
      </w:r>
      <w:r>
        <w:rPr>
          <w:rFonts w:ascii="Arial" w:hAnsi="Arial" w:cs="Arial" w:hint="eastAsia"/>
          <w:sz w:val="21"/>
          <w:szCs w:val="21"/>
        </w:rPr>
        <w:t>性别编号</w:t>
      </w:r>
      <w:r>
        <w:rPr>
          <w:rFonts w:ascii="Arial" w:hAnsi="Arial" w:cs="Arial"/>
          <w:sz w:val="21"/>
          <w:szCs w:val="21"/>
        </w:rPr>
        <w:t>&lt;/GenderNo&gt;</w:t>
      </w:r>
    </w:p>
    <w:p w:rsidR="00652763" w:rsidRPr="00337002" w:rsidRDefault="00652763" w:rsidP="00652763">
      <w:pPr>
        <w:spacing w:line="400" w:lineRule="exact"/>
        <w:ind w:firstLine="851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&lt;Age&gt;</w:t>
      </w:r>
      <w:r>
        <w:rPr>
          <w:rFonts w:ascii="Arial" w:hAnsi="Arial" w:cs="Arial" w:hint="eastAsia"/>
          <w:sz w:val="21"/>
          <w:szCs w:val="21"/>
        </w:rPr>
        <w:t>年龄</w:t>
      </w:r>
      <w:r>
        <w:rPr>
          <w:rFonts w:ascii="Arial" w:hAnsi="Arial" w:cs="Arial"/>
          <w:sz w:val="21"/>
          <w:szCs w:val="21"/>
        </w:rPr>
        <w:t>&lt;/Age&gt;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337002">
        <w:rPr>
          <w:rFonts w:ascii="Arial" w:hAnsi="Arial" w:cs="Arial" w:hint="eastAsia"/>
          <w:b/>
          <w:color w:val="FF0000"/>
          <w:sz w:val="21"/>
          <w:szCs w:val="21"/>
        </w:rPr>
        <w:t>//</w:t>
      </w:r>
      <w:r w:rsidRPr="00337002">
        <w:rPr>
          <w:rFonts w:ascii="Arial" w:hAnsi="Arial" w:cs="Arial" w:hint="eastAsia"/>
          <w:b/>
          <w:color w:val="FF0000"/>
          <w:sz w:val="21"/>
          <w:szCs w:val="21"/>
        </w:rPr>
        <w:t>格式定义</w:t>
      </w:r>
      <w:r w:rsidRPr="00337002">
        <w:rPr>
          <w:rFonts w:ascii="黑体" w:eastAsia="黑体" w:hAnsi="黑体" w:hint="eastAsia"/>
          <w:b/>
          <w:color w:val="FF0000"/>
          <w:sz w:val="21"/>
          <w:szCs w:val="21"/>
        </w:rPr>
        <w:t>【y岁m月d天h时】表示</w:t>
      </w:r>
    </w:p>
    <w:p w:rsidR="00652763" w:rsidRPr="00BE11F8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 w:rsidRPr="00BE11F8">
        <w:rPr>
          <w:rFonts w:ascii="Arial" w:hAnsi="Arial" w:cs="Arial"/>
          <w:sz w:val="21"/>
          <w:szCs w:val="21"/>
        </w:rPr>
        <w:t>&lt;AgeUnitNo&gt;</w:t>
      </w:r>
      <w:r w:rsidRPr="00BE11F8">
        <w:rPr>
          <w:rFonts w:ascii="Arial" w:hAnsi="Arial" w:cs="Arial" w:hint="eastAsia"/>
          <w:sz w:val="21"/>
          <w:szCs w:val="21"/>
        </w:rPr>
        <w:t>年龄单位</w:t>
      </w:r>
      <w:r w:rsidRPr="00BE11F8">
        <w:rPr>
          <w:rFonts w:ascii="Arial" w:hAnsi="Arial" w:cs="Arial"/>
          <w:sz w:val="21"/>
          <w:szCs w:val="21"/>
        </w:rPr>
        <w:t>&lt;/AgeUnitNo&gt;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&lt;FolkNo&gt;</w:t>
      </w:r>
      <w:r>
        <w:rPr>
          <w:rFonts w:ascii="Arial" w:hAnsi="Arial" w:cs="Arial" w:hint="eastAsia"/>
          <w:sz w:val="21"/>
          <w:szCs w:val="21"/>
        </w:rPr>
        <w:t>民族编号</w:t>
      </w:r>
      <w:r>
        <w:rPr>
          <w:rFonts w:ascii="Arial" w:hAnsi="Arial" w:cs="Arial" w:hint="eastAsia"/>
          <w:sz w:val="21"/>
          <w:szCs w:val="21"/>
        </w:rPr>
        <w:t>&lt;/FolkNo&gt;</w:t>
      </w:r>
    </w:p>
    <w:p w:rsidR="00652763" w:rsidRPr="00F70DEF" w:rsidRDefault="00652763" w:rsidP="00652763">
      <w:pPr>
        <w:spacing w:line="400" w:lineRule="exact"/>
        <w:ind w:firstLine="851"/>
        <w:rPr>
          <w:rFonts w:ascii="Arial" w:hAnsi="Arial" w:cs="Arial"/>
          <w:color w:val="FF0000"/>
          <w:sz w:val="21"/>
          <w:szCs w:val="21"/>
        </w:rPr>
      </w:pPr>
      <w:r w:rsidRPr="00F70DEF">
        <w:rPr>
          <w:rFonts w:ascii="Arial" w:hAnsi="Arial" w:cs="Arial" w:hint="eastAsia"/>
          <w:color w:val="FF0000"/>
          <w:sz w:val="21"/>
          <w:szCs w:val="21"/>
        </w:rPr>
        <w:t>&lt;TelNo&gt;</w:t>
      </w:r>
      <w:r w:rsidRPr="00F70DEF">
        <w:rPr>
          <w:rFonts w:ascii="Arial" w:hAnsi="Arial" w:cs="Arial" w:hint="eastAsia"/>
          <w:color w:val="FF0000"/>
          <w:sz w:val="21"/>
          <w:szCs w:val="21"/>
        </w:rPr>
        <w:t>手机号</w:t>
      </w:r>
      <w:r w:rsidRPr="00F70DEF">
        <w:rPr>
          <w:rFonts w:ascii="Arial" w:hAnsi="Arial" w:cs="Arial" w:hint="eastAsia"/>
          <w:color w:val="FF0000"/>
          <w:sz w:val="21"/>
          <w:szCs w:val="21"/>
        </w:rPr>
        <w:t xml:space="preserve">&lt;/TelNo&gt; 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  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&lt;</w:t>
      </w:r>
      <w:r w:rsidRPr="00D06AA9">
        <w:rPr>
          <w:rFonts w:ascii="Arial" w:hAnsi="Arial" w:cs="Arial" w:hint="eastAsia"/>
          <w:sz w:val="21"/>
          <w:szCs w:val="21"/>
        </w:rPr>
        <w:t>Doctor</w:t>
      </w:r>
      <w:r>
        <w:rPr>
          <w:rFonts w:ascii="Arial" w:hAnsi="Arial" w:cs="Arial" w:hint="eastAsia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>医生姓名</w:t>
      </w:r>
      <w:r>
        <w:rPr>
          <w:rFonts w:ascii="Arial" w:hAnsi="Arial" w:cs="Arial" w:hint="eastAsia"/>
          <w:sz w:val="21"/>
          <w:szCs w:val="21"/>
        </w:rPr>
        <w:t>&lt;/</w:t>
      </w:r>
      <w:r w:rsidRPr="00D06AA9">
        <w:rPr>
          <w:rFonts w:ascii="Arial" w:hAnsi="Arial" w:cs="Arial" w:hint="eastAsia"/>
          <w:sz w:val="21"/>
          <w:szCs w:val="21"/>
        </w:rPr>
        <w:t>Doctor</w:t>
      </w:r>
      <w:r>
        <w:rPr>
          <w:rFonts w:ascii="Arial" w:hAnsi="Arial" w:cs="Arial" w:hint="eastAsia"/>
          <w:sz w:val="21"/>
          <w:szCs w:val="21"/>
        </w:rPr>
        <w:t>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&lt;Collecter&gt;</w:t>
      </w:r>
      <w:r>
        <w:rPr>
          <w:rFonts w:ascii="Arial" w:hAnsi="Arial" w:cs="Arial" w:hint="eastAsia"/>
          <w:sz w:val="21"/>
          <w:szCs w:val="21"/>
        </w:rPr>
        <w:t>采样人姓名</w:t>
      </w:r>
      <w:r>
        <w:rPr>
          <w:rFonts w:ascii="Arial" w:hAnsi="Arial" w:cs="Arial"/>
          <w:sz w:val="21"/>
          <w:szCs w:val="21"/>
        </w:rPr>
        <w:t>&lt;/Collecter&gt;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&lt;CollectDate&gt;</w:t>
      </w:r>
      <w:r>
        <w:rPr>
          <w:rFonts w:ascii="Arial" w:hAnsi="Arial" w:cs="Arial" w:hint="eastAsia"/>
          <w:sz w:val="21"/>
          <w:szCs w:val="21"/>
        </w:rPr>
        <w:t>采样日期</w:t>
      </w:r>
      <w:r>
        <w:rPr>
          <w:rFonts w:ascii="Arial" w:hAnsi="Arial" w:cs="Arial"/>
          <w:sz w:val="21"/>
          <w:szCs w:val="21"/>
        </w:rPr>
        <w:t>&lt;/CollectDate&gt;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&lt;CollectTime&gt;</w:t>
      </w:r>
      <w:r>
        <w:rPr>
          <w:rFonts w:ascii="Arial" w:hAnsi="Arial" w:cs="Arial" w:hint="eastAsia"/>
          <w:sz w:val="21"/>
          <w:szCs w:val="21"/>
        </w:rPr>
        <w:t>采样时间</w:t>
      </w:r>
      <w:r>
        <w:rPr>
          <w:rFonts w:ascii="Arial" w:hAnsi="Arial" w:cs="Arial"/>
          <w:sz w:val="21"/>
          <w:szCs w:val="21"/>
        </w:rPr>
        <w:t>&lt;/CollectTime&gt;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&lt;Technician&gt;</w:t>
      </w:r>
      <w:r>
        <w:rPr>
          <w:rFonts w:ascii="Arial" w:hAnsi="Arial" w:cs="Arial" w:hint="eastAsia"/>
          <w:sz w:val="21"/>
          <w:szCs w:val="21"/>
        </w:rPr>
        <w:t>检验人姓名</w:t>
      </w:r>
      <w:r>
        <w:rPr>
          <w:rFonts w:ascii="Arial" w:hAnsi="Arial" w:cs="Arial"/>
          <w:sz w:val="21"/>
          <w:szCs w:val="21"/>
        </w:rPr>
        <w:t>&lt;/Technician&gt;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&lt;TestDate&gt;</w:t>
      </w:r>
      <w:r>
        <w:rPr>
          <w:rFonts w:ascii="Arial" w:hAnsi="Arial" w:cs="Arial" w:hint="eastAsia"/>
          <w:sz w:val="21"/>
          <w:szCs w:val="21"/>
        </w:rPr>
        <w:t>检验日期</w:t>
      </w:r>
      <w:r>
        <w:rPr>
          <w:rFonts w:ascii="Arial" w:hAnsi="Arial" w:cs="Arial"/>
          <w:sz w:val="21"/>
          <w:szCs w:val="21"/>
        </w:rPr>
        <w:t>&lt;/TestDate&gt;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&lt;TestTime&gt;</w:t>
      </w:r>
      <w:r>
        <w:rPr>
          <w:rFonts w:ascii="Arial" w:hAnsi="Arial" w:cs="Arial" w:hint="eastAsia"/>
          <w:sz w:val="21"/>
          <w:szCs w:val="21"/>
        </w:rPr>
        <w:t>检验时间</w:t>
      </w:r>
      <w:r>
        <w:rPr>
          <w:rFonts w:ascii="Arial" w:hAnsi="Arial" w:cs="Arial"/>
          <w:sz w:val="21"/>
          <w:szCs w:val="21"/>
        </w:rPr>
        <w:t>&lt;/TestTime&gt;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&lt;Operator&gt;</w:t>
      </w:r>
      <w:r>
        <w:rPr>
          <w:rFonts w:ascii="Arial" w:hAnsi="Arial" w:cs="Arial" w:hint="eastAsia"/>
          <w:sz w:val="21"/>
          <w:szCs w:val="21"/>
        </w:rPr>
        <w:t>操作人姓名</w:t>
      </w:r>
      <w:r>
        <w:rPr>
          <w:rFonts w:ascii="Arial" w:hAnsi="Arial" w:cs="Arial"/>
          <w:sz w:val="21"/>
          <w:szCs w:val="21"/>
        </w:rPr>
        <w:t>&lt;/Operator&gt;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&lt;OperDate&gt;</w:t>
      </w:r>
      <w:r>
        <w:rPr>
          <w:rFonts w:ascii="Arial" w:hAnsi="Arial" w:cs="Arial" w:hint="eastAsia"/>
          <w:sz w:val="21"/>
          <w:szCs w:val="21"/>
        </w:rPr>
        <w:t>操作日期</w:t>
      </w:r>
      <w:r>
        <w:rPr>
          <w:rFonts w:ascii="Arial" w:hAnsi="Arial" w:cs="Arial"/>
          <w:sz w:val="21"/>
          <w:szCs w:val="21"/>
        </w:rPr>
        <w:t>&lt;/OperDate&gt;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&lt;OperTime&gt;</w:t>
      </w:r>
      <w:r>
        <w:rPr>
          <w:rFonts w:ascii="Arial" w:hAnsi="Arial" w:cs="Arial" w:hint="eastAsia"/>
          <w:sz w:val="21"/>
          <w:szCs w:val="21"/>
        </w:rPr>
        <w:t>操作时间</w:t>
      </w:r>
      <w:r>
        <w:rPr>
          <w:rFonts w:ascii="Arial" w:hAnsi="Arial" w:cs="Arial"/>
          <w:sz w:val="21"/>
          <w:szCs w:val="21"/>
        </w:rPr>
        <w:t>&lt;/OperTime&gt;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&lt;Checker&gt;</w:t>
      </w:r>
      <w:r>
        <w:rPr>
          <w:rFonts w:ascii="Arial" w:hAnsi="Arial" w:cs="Arial" w:hint="eastAsia"/>
          <w:sz w:val="21"/>
          <w:szCs w:val="21"/>
        </w:rPr>
        <w:t>审核者</w:t>
      </w:r>
      <w:r>
        <w:rPr>
          <w:rFonts w:ascii="Arial" w:hAnsi="Arial" w:cs="Arial"/>
          <w:sz w:val="21"/>
          <w:szCs w:val="21"/>
        </w:rPr>
        <w:t>&lt;/Checker&gt;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&lt;CheckDate&gt;</w:t>
      </w:r>
      <w:r>
        <w:rPr>
          <w:rFonts w:ascii="Arial" w:hAnsi="Arial" w:cs="Arial" w:hint="eastAsia"/>
          <w:sz w:val="21"/>
          <w:szCs w:val="21"/>
        </w:rPr>
        <w:t>审核日期</w:t>
      </w:r>
      <w:r>
        <w:rPr>
          <w:rFonts w:ascii="Arial" w:hAnsi="Arial" w:cs="Arial"/>
          <w:sz w:val="21"/>
          <w:szCs w:val="21"/>
        </w:rPr>
        <w:t>&lt;/CheckDate&gt;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&lt;CheckTime&gt;</w:t>
      </w:r>
      <w:r>
        <w:rPr>
          <w:rFonts w:ascii="Arial" w:hAnsi="Arial" w:cs="Arial" w:hint="eastAsia"/>
          <w:sz w:val="21"/>
          <w:szCs w:val="21"/>
        </w:rPr>
        <w:t>审核时间</w:t>
      </w:r>
      <w:r>
        <w:rPr>
          <w:rFonts w:ascii="Arial" w:hAnsi="Arial" w:cs="Arial"/>
          <w:sz w:val="21"/>
          <w:szCs w:val="21"/>
        </w:rPr>
        <w:t>&lt;/CheckTime&gt;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&lt;SerialNo&gt;</w:t>
      </w:r>
      <w:r>
        <w:rPr>
          <w:rFonts w:ascii="Arial" w:hAnsi="Arial" w:cs="Arial" w:hint="eastAsia"/>
          <w:sz w:val="21"/>
          <w:szCs w:val="21"/>
        </w:rPr>
        <w:t>申请单号</w:t>
      </w:r>
      <w:r>
        <w:rPr>
          <w:rFonts w:ascii="Arial" w:hAnsi="Arial" w:cs="Arial"/>
          <w:sz w:val="21"/>
          <w:szCs w:val="21"/>
        </w:rPr>
        <w:t>&lt;/SerialNo&gt;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&lt;SickTypeNo&gt;</w:t>
      </w:r>
      <w:r>
        <w:rPr>
          <w:rFonts w:ascii="Arial" w:hAnsi="Arial" w:cs="Arial" w:hint="eastAsia"/>
          <w:sz w:val="21"/>
          <w:szCs w:val="21"/>
        </w:rPr>
        <w:t>就诊类型编号</w:t>
      </w:r>
      <w:r>
        <w:rPr>
          <w:rFonts w:ascii="Arial" w:hAnsi="Arial" w:cs="Arial"/>
          <w:sz w:val="21"/>
          <w:szCs w:val="21"/>
        </w:rPr>
        <w:t>&lt;/SickTypeNo&gt;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&lt;WebLisSourceOrgID&gt;</w:t>
      </w:r>
      <w:r>
        <w:rPr>
          <w:rFonts w:ascii="Arial" w:hAnsi="Arial" w:cs="Arial" w:hint="eastAsia"/>
          <w:sz w:val="21"/>
          <w:szCs w:val="21"/>
        </w:rPr>
        <w:t>送检单位组织机构代码</w:t>
      </w:r>
      <w:r>
        <w:rPr>
          <w:rFonts w:ascii="Arial" w:hAnsi="Arial" w:cs="Arial"/>
          <w:sz w:val="21"/>
          <w:szCs w:val="21"/>
        </w:rPr>
        <w:t>&lt;/WebLisSourceOrgID&gt;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 w:rsidRPr="00834765">
        <w:rPr>
          <w:rFonts w:ascii="Arial" w:hAnsi="Arial" w:cs="Arial"/>
          <w:sz w:val="21"/>
          <w:szCs w:val="21"/>
        </w:rPr>
        <w:t>&lt;</w:t>
      </w:r>
      <w:r w:rsidRPr="00834765">
        <w:rPr>
          <w:rFonts w:ascii="Arial" w:eastAsia="黑体" w:hAnsi="Arial" w:cs="Arial"/>
          <w:color w:val="000000"/>
          <w:sz w:val="21"/>
          <w:szCs w:val="21"/>
        </w:rPr>
        <w:t>WebLisSourceOrgName</w:t>
      </w:r>
      <w:r w:rsidRPr="00834765">
        <w:rPr>
          <w:rFonts w:ascii="Arial" w:hAnsi="Arial" w:cs="Arial"/>
          <w:sz w:val="21"/>
          <w:szCs w:val="21"/>
        </w:rPr>
        <w:t>&gt;</w:t>
      </w:r>
      <w:r w:rsidRPr="00943642">
        <w:rPr>
          <w:rFonts w:ascii="宋体" w:hAnsi="宋体" w:hint="eastAsia"/>
          <w:color w:val="000000"/>
          <w:sz w:val="21"/>
          <w:szCs w:val="21"/>
        </w:rPr>
        <w:t>送检单位组织机构名称</w:t>
      </w:r>
      <w:r w:rsidRPr="00834765">
        <w:rPr>
          <w:rFonts w:ascii="Arial" w:hAnsi="Arial" w:cs="Arial"/>
          <w:sz w:val="21"/>
          <w:szCs w:val="21"/>
        </w:rPr>
        <w:t>&lt;/</w:t>
      </w:r>
      <w:r w:rsidRPr="00834765">
        <w:rPr>
          <w:rFonts w:ascii="Arial" w:eastAsia="黑体" w:hAnsi="Arial" w:cs="Arial"/>
          <w:color w:val="000000"/>
          <w:sz w:val="21"/>
          <w:szCs w:val="21"/>
        </w:rPr>
        <w:t>WebLisSourceOrgName</w:t>
      </w:r>
      <w:r w:rsidRPr="00834765">
        <w:rPr>
          <w:rFonts w:ascii="Arial" w:hAnsi="Arial" w:cs="Arial"/>
          <w:sz w:val="21"/>
          <w:szCs w:val="21"/>
        </w:rPr>
        <w:t>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&lt;WebLisOrgID&gt;</w:t>
      </w:r>
      <w:r>
        <w:rPr>
          <w:rFonts w:ascii="Arial" w:hAnsi="Arial" w:cs="Arial" w:hint="eastAsia"/>
          <w:sz w:val="21"/>
          <w:szCs w:val="21"/>
        </w:rPr>
        <w:t>接检单位组织机构代码</w:t>
      </w:r>
      <w:r>
        <w:rPr>
          <w:rFonts w:ascii="Arial" w:hAnsi="Arial" w:cs="Arial"/>
          <w:sz w:val="21"/>
          <w:szCs w:val="21"/>
        </w:rPr>
        <w:t>&lt;/WebLisOrgID&gt;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&lt;</w:t>
      </w:r>
      <w:r w:rsidRPr="00834765">
        <w:rPr>
          <w:rFonts w:ascii="Arial" w:eastAsia="黑体" w:hAnsi="Arial" w:cs="Arial"/>
          <w:color w:val="000000"/>
          <w:sz w:val="21"/>
          <w:szCs w:val="21"/>
        </w:rPr>
        <w:t>WebLisOrgName</w:t>
      </w:r>
      <w:r w:rsidRPr="00834765">
        <w:rPr>
          <w:rFonts w:ascii="Arial" w:hAnsi="Arial" w:cs="Arial"/>
          <w:sz w:val="21"/>
          <w:szCs w:val="21"/>
        </w:rPr>
        <w:t>&gt;</w:t>
      </w:r>
      <w:r w:rsidRPr="00943642">
        <w:rPr>
          <w:rFonts w:ascii="宋体" w:hAnsi="宋体" w:hint="eastAsia"/>
          <w:color w:val="000000"/>
          <w:sz w:val="21"/>
          <w:szCs w:val="21"/>
        </w:rPr>
        <w:t>接检单位组织机构名称</w:t>
      </w:r>
      <w:r w:rsidRPr="00834765">
        <w:rPr>
          <w:rFonts w:ascii="Arial" w:hAnsi="Arial" w:cs="Arial"/>
          <w:sz w:val="21"/>
          <w:szCs w:val="21"/>
        </w:rPr>
        <w:t>&lt;/</w:t>
      </w:r>
      <w:r w:rsidRPr="00834765">
        <w:rPr>
          <w:rFonts w:ascii="Arial" w:eastAsia="黑体" w:hAnsi="Arial" w:cs="Arial"/>
          <w:color w:val="000000"/>
          <w:sz w:val="21"/>
          <w:szCs w:val="21"/>
        </w:rPr>
        <w:t>WebLisOrgName</w:t>
      </w:r>
      <w:r w:rsidRPr="00834765">
        <w:rPr>
          <w:rFonts w:ascii="Arial" w:hAnsi="Arial" w:cs="Arial"/>
          <w:sz w:val="21"/>
          <w:szCs w:val="21"/>
        </w:rPr>
        <w:t>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&lt;resultstatus&gt;</w:t>
      </w:r>
      <w:r>
        <w:rPr>
          <w:rFonts w:ascii="Arial" w:hAnsi="Arial" w:cs="Arial" w:hint="eastAsia"/>
          <w:sz w:val="21"/>
          <w:szCs w:val="21"/>
        </w:rPr>
        <w:t>结果状态</w:t>
      </w:r>
      <w:r>
        <w:rPr>
          <w:rFonts w:ascii="Arial" w:hAnsi="Arial" w:cs="Arial"/>
          <w:sz w:val="21"/>
          <w:szCs w:val="21"/>
        </w:rPr>
        <w:t>&lt;/resultstatus&gt;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&lt;AgeUnitName&gt;</w:t>
      </w:r>
      <w:r>
        <w:rPr>
          <w:rFonts w:ascii="Arial" w:hAnsi="Arial" w:cs="Arial" w:hint="eastAsia"/>
          <w:sz w:val="21"/>
          <w:szCs w:val="21"/>
        </w:rPr>
        <w:t>年龄单位名称</w:t>
      </w:r>
      <w:r>
        <w:rPr>
          <w:rFonts w:ascii="Arial" w:hAnsi="Arial" w:cs="Arial"/>
          <w:sz w:val="21"/>
          <w:szCs w:val="21"/>
        </w:rPr>
        <w:t>&lt;/AgeUnitName&gt;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&lt;GenderName&gt;</w:t>
      </w:r>
      <w:r>
        <w:rPr>
          <w:rFonts w:ascii="Arial" w:hAnsi="Arial" w:cs="Arial" w:hint="eastAsia"/>
          <w:sz w:val="21"/>
          <w:szCs w:val="21"/>
        </w:rPr>
        <w:t>性别名称</w:t>
      </w:r>
      <w:r>
        <w:rPr>
          <w:rFonts w:ascii="Arial" w:hAnsi="Arial" w:cs="Arial"/>
          <w:sz w:val="21"/>
          <w:szCs w:val="21"/>
        </w:rPr>
        <w:t>&lt;/GenderName&gt;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864C20">
        <w:rPr>
          <w:rFonts w:ascii="Arial" w:hAnsi="Arial" w:cs="Arial" w:hint="eastAsia"/>
          <w:b/>
          <w:color w:val="FF0000"/>
          <w:sz w:val="21"/>
          <w:szCs w:val="21"/>
        </w:rPr>
        <w:t xml:space="preserve"> 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符合《性别名称字典》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&lt;DeptName&gt;</w:t>
      </w:r>
      <w:r>
        <w:rPr>
          <w:rFonts w:ascii="Arial" w:hAnsi="Arial" w:cs="Arial" w:hint="eastAsia"/>
          <w:sz w:val="21"/>
          <w:szCs w:val="21"/>
        </w:rPr>
        <w:t>科室名称</w:t>
      </w:r>
      <w:r>
        <w:rPr>
          <w:rFonts w:ascii="Arial" w:hAnsi="Arial" w:cs="Arial"/>
          <w:sz w:val="21"/>
          <w:szCs w:val="21"/>
        </w:rPr>
        <w:t>&lt;/DeptName&gt;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&lt;DoctorName&gt;</w:t>
      </w:r>
      <w:r>
        <w:rPr>
          <w:rFonts w:ascii="Arial" w:hAnsi="Arial" w:cs="Arial" w:hint="eastAsia"/>
          <w:sz w:val="21"/>
          <w:szCs w:val="21"/>
        </w:rPr>
        <w:t>医生名称</w:t>
      </w:r>
      <w:r>
        <w:rPr>
          <w:rFonts w:ascii="Arial" w:hAnsi="Arial" w:cs="Arial"/>
          <w:sz w:val="21"/>
          <w:szCs w:val="21"/>
        </w:rPr>
        <w:t>&lt;/DoctorName&gt;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&lt;DistrictName&gt;</w:t>
      </w:r>
      <w:r>
        <w:rPr>
          <w:rFonts w:ascii="Arial" w:hAnsi="Arial" w:cs="Arial" w:hint="eastAsia"/>
          <w:sz w:val="21"/>
          <w:szCs w:val="21"/>
        </w:rPr>
        <w:t>病区名称</w:t>
      </w:r>
      <w:r>
        <w:rPr>
          <w:rFonts w:ascii="Arial" w:hAnsi="Arial" w:cs="Arial"/>
          <w:sz w:val="21"/>
          <w:szCs w:val="21"/>
        </w:rPr>
        <w:t>&lt;/DistrictName&gt;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&lt;WardName&gt;</w:t>
      </w:r>
      <w:r>
        <w:rPr>
          <w:rFonts w:ascii="Arial" w:hAnsi="Arial" w:cs="Arial" w:hint="eastAsia"/>
          <w:sz w:val="21"/>
          <w:szCs w:val="21"/>
        </w:rPr>
        <w:t>病房名称</w:t>
      </w:r>
      <w:r>
        <w:rPr>
          <w:rFonts w:ascii="Arial" w:hAnsi="Arial" w:cs="Arial"/>
          <w:sz w:val="21"/>
          <w:szCs w:val="21"/>
        </w:rPr>
        <w:t>&lt;/WardName&gt;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&lt;FolkName&gt;</w:t>
      </w:r>
      <w:r>
        <w:rPr>
          <w:rFonts w:ascii="Arial" w:hAnsi="Arial" w:cs="Arial" w:hint="eastAsia"/>
          <w:sz w:val="21"/>
          <w:szCs w:val="21"/>
        </w:rPr>
        <w:t>民族名称</w:t>
      </w:r>
      <w:r>
        <w:rPr>
          <w:rFonts w:ascii="Arial" w:hAnsi="Arial" w:cs="Arial"/>
          <w:sz w:val="21"/>
          <w:szCs w:val="21"/>
        </w:rPr>
        <w:t>&lt;/FolkName&gt;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864C20">
        <w:rPr>
          <w:rFonts w:ascii="Arial" w:hAnsi="Arial" w:cs="Arial" w:hint="eastAsia"/>
          <w:b/>
          <w:color w:val="FF0000"/>
          <w:sz w:val="21"/>
          <w:szCs w:val="21"/>
        </w:rPr>
        <w:t xml:space="preserve"> 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符合《名族名称字典》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&lt;SickTypeName&gt;</w:t>
      </w:r>
      <w:r>
        <w:rPr>
          <w:rFonts w:ascii="Arial" w:hAnsi="Arial" w:cs="Arial" w:hint="eastAsia"/>
          <w:sz w:val="21"/>
          <w:szCs w:val="21"/>
        </w:rPr>
        <w:t>就诊类型名称</w:t>
      </w:r>
      <w:r>
        <w:rPr>
          <w:rFonts w:ascii="Arial" w:hAnsi="Arial" w:cs="Arial"/>
          <w:sz w:val="21"/>
          <w:szCs w:val="21"/>
        </w:rPr>
        <w:t>&lt;/SickTypeName&gt;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864C20">
        <w:rPr>
          <w:rFonts w:ascii="Arial" w:hAnsi="Arial" w:cs="Arial" w:hint="eastAsia"/>
          <w:b/>
          <w:color w:val="FF0000"/>
          <w:sz w:val="21"/>
          <w:szCs w:val="21"/>
        </w:rPr>
        <w:t xml:space="preserve"> 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符合《就诊类型字典》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&lt;SampleTypeName&gt;</w:t>
      </w:r>
      <w:r>
        <w:rPr>
          <w:rFonts w:ascii="Arial" w:hAnsi="Arial" w:cs="Arial" w:hint="eastAsia"/>
          <w:sz w:val="21"/>
          <w:szCs w:val="21"/>
        </w:rPr>
        <w:t>样本类型名称</w:t>
      </w:r>
      <w:r>
        <w:rPr>
          <w:rFonts w:ascii="Arial" w:hAnsi="Arial" w:cs="Arial"/>
          <w:sz w:val="21"/>
          <w:szCs w:val="21"/>
        </w:rPr>
        <w:t>&lt;/SampleTypeName&gt;</w:t>
      </w:r>
      <w:r>
        <w:rPr>
          <w:rFonts w:ascii="Arial" w:hAnsi="Arial" w:cs="Arial" w:hint="eastAsia"/>
          <w:sz w:val="21"/>
          <w:szCs w:val="21"/>
        </w:rPr>
        <w:t xml:space="preserve"> </w:t>
      </w:r>
      <w:bookmarkStart w:id="3" w:name="OLE_LINK1"/>
      <w:bookmarkStart w:id="4" w:name="OLE_LINK2"/>
      <w:r w:rsidRPr="00864C20">
        <w:rPr>
          <w:rFonts w:ascii="Arial" w:hAnsi="Arial" w:cs="Arial" w:hint="eastAsia"/>
          <w:b/>
          <w:color w:val="FF0000"/>
          <w:sz w:val="21"/>
          <w:szCs w:val="21"/>
        </w:rPr>
        <w:t>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符合《样本类型字典》</w:t>
      </w:r>
    </w:p>
    <w:p w:rsidR="00652763" w:rsidRPr="0008760F" w:rsidRDefault="00652763" w:rsidP="00652763">
      <w:pPr>
        <w:spacing w:line="400" w:lineRule="exact"/>
        <w:ind w:firstLineChars="405" w:firstLine="854"/>
        <w:rPr>
          <w:rFonts w:ascii="Arial" w:hAnsi="Arial" w:cs="Arial"/>
          <w:b/>
          <w:color w:val="FF0000"/>
          <w:sz w:val="21"/>
          <w:szCs w:val="21"/>
        </w:rPr>
      </w:pPr>
      <w:r w:rsidRPr="0008760F">
        <w:rPr>
          <w:rFonts w:ascii="Arial" w:hAnsi="Arial" w:cs="Arial" w:hint="eastAsia"/>
          <w:b/>
          <w:color w:val="FF0000"/>
          <w:sz w:val="21"/>
          <w:szCs w:val="21"/>
        </w:rPr>
        <w:t>&lt;TestTypeName&gt;</w:t>
      </w:r>
      <w:r w:rsidRPr="0008760F">
        <w:rPr>
          <w:rFonts w:ascii="Arial" w:hAnsi="Arial" w:cs="Arial" w:hint="eastAsia"/>
          <w:b/>
          <w:color w:val="FF0000"/>
          <w:sz w:val="21"/>
          <w:szCs w:val="21"/>
        </w:rPr>
        <w:t>检验类型名称</w:t>
      </w:r>
      <w:r w:rsidRPr="0008760F">
        <w:rPr>
          <w:rFonts w:ascii="Arial" w:hAnsi="Arial" w:cs="Arial" w:hint="eastAsia"/>
          <w:b/>
          <w:color w:val="FF0000"/>
          <w:sz w:val="21"/>
          <w:szCs w:val="21"/>
        </w:rPr>
        <w:t>&lt;/ TestTypeName &gt; //</w:t>
      </w:r>
      <w:r w:rsidRPr="0008760F">
        <w:rPr>
          <w:rFonts w:ascii="Arial" w:hAnsi="Arial" w:cs="Arial" w:hint="eastAsia"/>
          <w:b/>
          <w:color w:val="FF0000"/>
          <w:sz w:val="21"/>
          <w:szCs w:val="21"/>
        </w:rPr>
        <w:t>符合《检验类型字典》</w:t>
      </w:r>
    </w:p>
    <w:bookmarkEnd w:id="3"/>
    <w:bookmarkEnd w:id="4"/>
    <w:p w:rsidR="00652763" w:rsidRDefault="00652763" w:rsidP="00652763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&lt;/ReportForm&gt;</w:t>
      </w:r>
    </w:p>
    <w:p w:rsidR="00652763" w:rsidRPr="00FF7825" w:rsidRDefault="00652763" w:rsidP="00652763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</w:p>
    <w:p w:rsidR="00652763" w:rsidRPr="00FF7825" w:rsidRDefault="00652763" w:rsidP="00652763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&lt;ReportItem&gt;</w:t>
      </w:r>
      <w:r>
        <w:rPr>
          <w:rFonts w:ascii="Arial" w:hAnsi="Arial" w:cs="Arial" w:hint="eastAsia"/>
          <w:sz w:val="21"/>
          <w:szCs w:val="21"/>
        </w:rPr>
        <w:t xml:space="preserve">  </w:t>
      </w:r>
      <w:r w:rsidRPr="00C322EE">
        <w:rPr>
          <w:rFonts w:ascii="Arial" w:hAnsi="Arial" w:cs="Arial" w:hint="eastAsia"/>
          <w:b/>
          <w:i/>
          <w:color w:val="00B050"/>
          <w:sz w:val="21"/>
          <w:szCs w:val="21"/>
        </w:rPr>
        <w:t>常规报告单的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项目</w:t>
      </w:r>
      <w:r w:rsidRPr="00C322EE">
        <w:rPr>
          <w:rFonts w:ascii="Arial" w:hAnsi="Arial" w:cs="Arial" w:hint="eastAsia"/>
          <w:b/>
          <w:i/>
          <w:color w:val="00B050"/>
          <w:sz w:val="21"/>
          <w:szCs w:val="21"/>
        </w:rPr>
        <w:t>结果信息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&lt;ReportFormID&gt;</w:t>
      </w:r>
      <w:r>
        <w:rPr>
          <w:rFonts w:ascii="Arial" w:hAnsi="Arial" w:cs="Arial" w:hint="eastAsia"/>
          <w:sz w:val="21"/>
          <w:szCs w:val="21"/>
        </w:rPr>
        <w:t>区域报告唯一编码</w:t>
      </w:r>
      <w:r>
        <w:rPr>
          <w:rFonts w:ascii="Arial" w:hAnsi="Arial" w:cs="Arial"/>
          <w:sz w:val="21"/>
          <w:szCs w:val="21"/>
        </w:rPr>
        <w:t>&lt;/ReportFormID&gt;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&lt;FormNo&gt;</w:t>
      </w:r>
      <w:r>
        <w:rPr>
          <w:rFonts w:ascii="Arial" w:hAnsi="Arial" w:cs="Arial" w:hint="eastAsia"/>
          <w:sz w:val="21"/>
          <w:szCs w:val="21"/>
        </w:rPr>
        <w:t>报告单编号</w:t>
      </w:r>
      <w:r>
        <w:rPr>
          <w:rFonts w:ascii="Arial" w:hAnsi="Arial" w:cs="Arial"/>
          <w:sz w:val="21"/>
          <w:szCs w:val="21"/>
        </w:rPr>
        <w:t>&lt;/FormNo&gt;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&lt;Barcode&gt;</w:t>
      </w:r>
      <w:r>
        <w:rPr>
          <w:rFonts w:ascii="Arial" w:hAnsi="Arial" w:cs="Arial" w:hint="eastAsia"/>
          <w:sz w:val="21"/>
          <w:szCs w:val="21"/>
        </w:rPr>
        <w:t>条码号</w:t>
      </w:r>
      <w:r>
        <w:rPr>
          <w:rFonts w:ascii="Arial" w:hAnsi="Arial" w:cs="Arial"/>
          <w:sz w:val="21"/>
          <w:szCs w:val="21"/>
        </w:rPr>
        <w:t>&lt;/Barcode&gt;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&lt;ReceiveDate&gt;</w:t>
      </w:r>
      <w:r>
        <w:rPr>
          <w:rFonts w:ascii="Arial" w:hAnsi="Arial" w:cs="Arial" w:hint="eastAsia"/>
          <w:sz w:val="21"/>
          <w:szCs w:val="21"/>
        </w:rPr>
        <w:t>核收日期</w:t>
      </w:r>
      <w:r>
        <w:rPr>
          <w:rFonts w:ascii="Arial" w:hAnsi="Arial" w:cs="Arial"/>
          <w:sz w:val="21"/>
          <w:szCs w:val="21"/>
        </w:rPr>
        <w:t>&lt;/ReceiveDate&gt;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&lt;SectionNo&gt;</w:t>
      </w:r>
      <w:r>
        <w:rPr>
          <w:rFonts w:ascii="Arial" w:hAnsi="Arial" w:cs="Arial" w:hint="eastAsia"/>
          <w:sz w:val="21"/>
          <w:szCs w:val="21"/>
        </w:rPr>
        <w:t>检验小组编号</w:t>
      </w:r>
      <w:r>
        <w:rPr>
          <w:rFonts w:ascii="Arial" w:hAnsi="Arial" w:cs="Arial"/>
          <w:sz w:val="21"/>
          <w:szCs w:val="21"/>
        </w:rPr>
        <w:t>&lt;/SectionNo&gt;</w:t>
      </w:r>
    </w:p>
    <w:p w:rsidR="00652763" w:rsidRPr="001D4421" w:rsidRDefault="00652763" w:rsidP="00652763">
      <w:pPr>
        <w:spacing w:line="400" w:lineRule="exact"/>
        <w:ind w:firstLineChars="405" w:firstLine="850"/>
        <w:rPr>
          <w:rFonts w:ascii="Arial" w:hAnsi="Arial" w:cs="Arial"/>
          <w:color w:val="FF0000"/>
          <w:sz w:val="21"/>
          <w:szCs w:val="21"/>
        </w:rPr>
      </w:pPr>
      <w:r w:rsidRPr="001D4421">
        <w:rPr>
          <w:rFonts w:ascii="Arial" w:hAnsi="Arial" w:cs="Arial"/>
          <w:color w:val="FF0000"/>
          <w:sz w:val="21"/>
          <w:szCs w:val="21"/>
        </w:rPr>
        <w:t>&lt;SectionN</w:t>
      </w:r>
      <w:r w:rsidRPr="001D4421">
        <w:rPr>
          <w:rFonts w:ascii="Arial" w:hAnsi="Arial" w:cs="Arial" w:hint="eastAsia"/>
          <w:color w:val="FF0000"/>
          <w:sz w:val="21"/>
          <w:szCs w:val="21"/>
        </w:rPr>
        <w:t>ame</w:t>
      </w:r>
      <w:r w:rsidRPr="001D4421">
        <w:rPr>
          <w:rFonts w:ascii="Arial" w:hAnsi="Arial" w:cs="Arial"/>
          <w:color w:val="FF0000"/>
          <w:sz w:val="21"/>
          <w:szCs w:val="21"/>
        </w:rPr>
        <w:t>&gt;</w:t>
      </w:r>
      <w:r w:rsidRPr="001D4421">
        <w:rPr>
          <w:rFonts w:ascii="Arial" w:hAnsi="Arial" w:cs="Arial" w:hint="eastAsia"/>
          <w:color w:val="FF0000"/>
          <w:sz w:val="21"/>
          <w:szCs w:val="21"/>
        </w:rPr>
        <w:t>检验小组名称</w:t>
      </w:r>
      <w:r w:rsidRPr="001D4421">
        <w:rPr>
          <w:rFonts w:ascii="Arial" w:hAnsi="Arial" w:cs="Arial"/>
          <w:color w:val="FF0000"/>
          <w:sz w:val="21"/>
          <w:szCs w:val="21"/>
        </w:rPr>
        <w:t>&lt;/SectionN</w:t>
      </w:r>
      <w:r w:rsidRPr="001D4421">
        <w:rPr>
          <w:rFonts w:ascii="Arial" w:hAnsi="Arial" w:cs="Arial" w:hint="eastAsia"/>
          <w:color w:val="FF0000"/>
          <w:sz w:val="21"/>
          <w:szCs w:val="21"/>
        </w:rPr>
        <w:t>ame</w:t>
      </w:r>
      <w:r w:rsidRPr="001D4421">
        <w:rPr>
          <w:rFonts w:ascii="Arial" w:hAnsi="Arial" w:cs="Arial"/>
          <w:color w:val="FF0000"/>
          <w:sz w:val="21"/>
          <w:szCs w:val="21"/>
        </w:rPr>
        <w:t>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&lt;TestTypeNo&gt;</w:t>
      </w:r>
      <w:r>
        <w:rPr>
          <w:rFonts w:ascii="Arial" w:hAnsi="Arial" w:cs="Arial" w:hint="eastAsia"/>
          <w:sz w:val="21"/>
          <w:szCs w:val="21"/>
        </w:rPr>
        <w:t>检验类型编号</w:t>
      </w:r>
      <w:r>
        <w:rPr>
          <w:rFonts w:ascii="Arial" w:hAnsi="Arial" w:cs="Arial"/>
          <w:sz w:val="21"/>
          <w:szCs w:val="21"/>
        </w:rPr>
        <w:t>&lt;/TestTypeNo&gt;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&lt;SampleNo&gt;</w:t>
      </w:r>
      <w:r>
        <w:rPr>
          <w:rFonts w:ascii="Arial" w:hAnsi="Arial" w:cs="Arial" w:hint="eastAsia"/>
          <w:sz w:val="21"/>
          <w:szCs w:val="21"/>
        </w:rPr>
        <w:t>样本编号</w:t>
      </w:r>
      <w:r>
        <w:rPr>
          <w:rFonts w:ascii="Arial" w:hAnsi="Arial" w:cs="Arial"/>
          <w:sz w:val="21"/>
          <w:szCs w:val="21"/>
        </w:rPr>
        <w:t>&lt;/SampleNo&gt;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&lt;ParItemNo&gt;</w:t>
      </w:r>
      <w:r>
        <w:rPr>
          <w:rFonts w:ascii="Arial" w:hAnsi="Arial" w:cs="Arial" w:hint="eastAsia"/>
          <w:sz w:val="21"/>
          <w:szCs w:val="21"/>
        </w:rPr>
        <w:t>组合项目编号</w:t>
      </w:r>
      <w:r>
        <w:rPr>
          <w:rFonts w:ascii="Arial" w:hAnsi="Arial" w:cs="Arial"/>
          <w:sz w:val="21"/>
          <w:szCs w:val="21"/>
        </w:rPr>
        <w:t>&lt;/ParItemNo&gt;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&lt;ItemNo&gt;</w:t>
      </w:r>
      <w:r>
        <w:rPr>
          <w:rFonts w:ascii="Arial" w:hAnsi="Arial" w:cs="Arial" w:hint="eastAsia"/>
          <w:sz w:val="21"/>
          <w:szCs w:val="21"/>
        </w:rPr>
        <w:t>检验项目编号</w:t>
      </w:r>
      <w:r>
        <w:rPr>
          <w:rFonts w:ascii="Arial" w:hAnsi="Arial" w:cs="Arial"/>
          <w:sz w:val="21"/>
          <w:szCs w:val="21"/>
        </w:rPr>
        <w:t>&lt;/ItemNo&gt;</w:t>
      </w:r>
    </w:p>
    <w:p w:rsidR="00652763" w:rsidRPr="00864C20" w:rsidRDefault="00652763" w:rsidP="00652763">
      <w:pPr>
        <w:spacing w:line="400" w:lineRule="exact"/>
        <w:ind w:firstLineChars="405" w:firstLine="850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&lt;TestItemName&gt;</w:t>
      </w:r>
      <w:r>
        <w:rPr>
          <w:rFonts w:ascii="Arial" w:hAnsi="Arial" w:cs="Arial" w:hint="eastAsia"/>
          <w:sz w:val="21"/>
          <w:szCs w:val="21"/>
        </w:rPr>
        <w:t>检验项目名称</w:t>
      </w:r>
      <w:r>
        <w:rPr>
          <w:rFonts w:ascii="Arial" w:hAnsi="Arial" w:cs="Arial"/>
          <w:sz w:val="21"/>
          <w:szCs w:val="21"/>
        </w:rPr>
        <w:t>&lt;/TestItemName&gt;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864C20">
        <w:rPr>
          <w:rFonts w:ascii="Arial" w:hAnsi="Arial" w:cs="Arial" w:hint="eastAsia"/>
          <w:b/>
          <w:color w:val="FF0000"/>
          <w:sz w:val="21"/>
          <w:szCs w:val="21"/>
        </w:rPr>
        <w:t>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符合《检验项目名称字典》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&lt;TestItemSName&gt;</w:t>
      </w:r>
      <w:r>
        <w:rPr>
          <w:rFonts w:ascii="Arial" w:hAnsi="Arial" w:cs="Arial" w:hint="eastAsia"/>
          <w:sz w:val="21"/>
          <w:szCs w:val="21"/>
        </w:rPr>
        <w:t>项目英文名称</w:t>
      </w:r>
      <w:r>
        <w:rPr>
          <w:rFonts w:ascii="Arial" w:hAnsi="Arial" w:cs="Arial"/>
          <w:sz w:val="21"/>
          <w:szCs w:val="21"/>
        </w:rPr>
        <w:t>&lt;/TestItemSName&gt;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&lt;OriginalValue&gt;</w:t>
      </w:r>
      <w:r>
        <w:rPr>
          <w:rFonts w:ascii="Arial" w:hAnsi="Arial" w:cs="Arial" w:hint="eastAsia"/>
          <w:sz w:val="21"/>
          <w:szCs w:val="21"/>
        </w:rPr>
        <w:t>原始数值结果</w:t>
      </w:r>
      <w:r>
        <w:rPr>
          <w:rFonts w:ascii="Arial" w:hAnsi="Arial" w:cs="Arial"/>
          <w:sz w:val="21"/>
          <w:szCs w:val="21"/>
        </w:rPr>
        <w:t>&lt;/OriginalValue&gt;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&lt;ReportValue&gt;</w:t>
      </w:r>
      <w:r>
        <w:rPr>
          <w:rFonts w:ascii="Arial" w:hAnsi="Arial" w:cs="Arial" w:hint="eastAsia"/>
          <w:sz w:val="21"/>
          <w:szCs w:val="21"/>
        </w:rPr>
        <w:t>报告数值结果</w:t>
      </w:r>
      <w:r>
        <w:rPr>
          <w:rFonts w:ascii="Arial" w:hAnsi="Arial" w:cs="Arial"/>
          <w:sz w:val="21"/>
          <w:szCs w:val="21"/>
        </w:rPr>
        <w:t>&lt;/ReportValue&gt;</w:t>
      </w:r>
    </w:p>
    <w:p w:rsidR="00652763" w:rsidRPr="00864C20" w:rsidRDefault="00652763" w:rsidP="00652763">
      <w:pPr>
        <w:spacing w:line="400" w:lineRule="exact"/>
        <w:ind w:firstLineChars="405" w:firstLine="850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&lt;Unit&gt;</w:t>
      </w:r>
      <w:r>
        <w:rPr>
          <w:rFonts w:ascii="Arial" w:hAnsi="Arial" w:cs="Arial" w:hint="eastAsia"/>
          <w:sz w:val="21"/>
          <w:szCs w:val="21"/>
        </w:rPr>
        <w:t>单位</w:t>
      </w:r>
      <w:r>
        <w:rPr>
          <w:rFonts w:ascii="Arial" w:hAnsi="Arial" w:cs="Arial"/>
          <w:sz w:val="21"/>
          <w:szCs w:val="21"/>
        </w:rPr>
        <w:t>&lt;/Unit&gt;</w:t>
      </w:r>
      <w:r>
        <w:rPr>
          <w:rFonts w:ascii="Arial" w:hAnsi="Arial" w:cs="Arial" w:hint="eastAsia"/>
          <w:sz w:val="21"/>
          <w:szCs w:val="21"/>
        </w:rPr>
        <w:t xml:space="preserve">    </w:t>
      </w:r>
      <w:r w:rsidRPr="00864C20">
        <w:rPr>
          <w:rFonts w:ascii="Arial" w:hAnsi="Arial" w:cs="Arial" w:hint="eastAsia"/>
          <w:b/>
          <w:color w:val="FF0000"/>
          <w:sz w:val="21"/>
          <w:szCs w:val="21"/>
        </w:rPr>
        <w:t xml:space="preserve"> 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符合《检验结果单位字典》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&lt;OriginalDesc&gt;</w:t>
      </w:r>
      <w:r>
        <w:rPr>
          <w:rFonts w:ascii="Arial" w:hAnsi="Arial" w:cs="Arial" w:hint="eastAsia"/>
          <w:sz w:val="21"/>
          <w:szCs w:val="21"/>
        </w:rPr>
        <w:t>原始描述结果</w:t>
      </w:r>
      <w:r>
        <w:rPr>
          <w:rFonts w:ascii="Arial" w:hAnsi="Arial" w:cs="Arial"/>
          <w:sz w:val="21"/>
          <w:szCs w:val="21"/>
        </w:rPr>
        <w:t>&lt;/OriginalDesc&gt;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&lt;ReportDesc&gt;</w:t>
      </w:r>
      <w:r>
        <w:rPr>
          <w:rFonts w:ascii="Arial" w:hAnsi="Arial" w:cs="Arial" w:hint="eastAsia"/>
          <w:sz w:val="21"/>
          <w:szCs w:val="21"/>
        </w:rPr>
        <w:t>报告描述结果</w:t>
      </w:r>
      <w:r>
        <w:rPr>
          <w:rFonts w:ascii="Arial" w:hAnsi="Arial" w:cs="Arial"/>
          <w:sz w:val="21"/>
          <w:szCs w:val="21"/>
        </w:rPr>
        <w:t>&lt;/ReportDesc&gt;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&lt;StatusNo&gt;</w:t>
      </w:r>
      <w:r>
        <w:rPr>
          <w:rFonts w:ascii="Arial" w:hAnsi="Arial" w:cs="Arial" w:hint="eastAsia"/>
          <w:sz w:val="21"/>
          <w:szCs w:val="21"/>
        </w:rPr>
        <w:t>结果状态编号</w:t>
      </w:r>
      <w:r>
        <w:rPr>
          <w:rFonts w:ascii="Arial" w:hAnsi="Arial" w:cs="Arial"/>
          <w:sz w:val="21"/>
          <w:szCs w:val="21"/>
        </w:rPr>
        <w:t>&lt;/StatusNo&gt;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&lt;EquipNo&gt;</w:t>
      </w:r>
      <w:r>
        <w:rPr>
          <w:rFonts w:ascii="Arial" w:hAnsi="Arial" w:cs="Arial" w:hint="eastAsia"/>
          <w:sz w:val="21"/>
          <w:szCs w:val="21"/>
        </w:rPr>
        <w:t>检验仪器编号</w:t>
      </w:r>
      <w:r>
        <w:rPr>
          <w:rFonts w:ascii="Arial" w:hAnsi="Arial" w:cs="Arial"/>
          <w:sz w:val="21"/>
          <w:szCs w:val="21"/>
        </w:rPr>
        <w:t>&lt;/EquipNo&gt;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&lt;EquipName&gt;</w:t>
      </w:r>
      <w:r>
        <w:rPr>
          <w:rFonts w:ascii="Arial" w:hAnsi="Arial" w:cs="Arial" w:hint="eastAsia"/>
          <w:sz w:val="21"/>
          <w:szCs w:val="21"/>
        </w:rPr>
        <w:t>仪器名称</w:t>
      </w:r>
      <w:r>
        <w:rPr>
          <w:rFonts w:ascii="Arial" w:hAnsi="Arial" w:cs="Arial"/>
          <w:sz w:val="21"/>
          <w:szCs w:val="21"/>
        </w:rPr>
        <w:t>&lt;/EquipName&gt;</w:t>
      </w:r>
      <w:r>
        <w:rPr>
          <w:rFonts w:ascii="Arial" w:hAnsi="Arial" w:cs="Arial" w:hint="eastAsia"/>
          <w:sz w:val="21"/>
          <w:szCs w:val="21"/>
        </w:rPr>
        <w:t xml:space="preserve">  </w:t>
      </w:r>
      <w:r w:rsidRPr="004B7391">
        <w:rPr>
          <w:rFonts w:ascii="Arial" w:hAnsi="Arial" w:cs="Arial" w:hint="eastAsia"/>
          <w:b/>
          <w:color w:val="FF0000"/>
          <w:sz w:val="21"/>
          <w:szCs w:val="21"/>
        </w:rPr>
        <w:t>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</w:t>
      </w:r>
      <w:r w:rsidRPr="004B7391">
        <w:rPr>
          <w:rFonts w:ascii="Arial" w:hAnsi="Arial" w:cs="Arial" w:hint="eastAsia"/>
          <w:b/>
          <w:color w:val="FF0000"/>
          <w:sz w:val="21"/>
          <w:szCs w:val="21"/>
        </w:rPr>
        <w:t>《检验仪器名称字典》</w:t>
      </w:r>
    </w:p>
    <w:p w:rsidR="00652763" w:rsidRPr="00864C20" w:rsidRDefault="00652763" w:rsidP="00652763">
      <w:pPr>
        <w:spacing w:line="400" w:lineRule="exact"/>
        <w:ind w:firstLineChars="405" w:firstLine="850"/>
        <w:rPr>
          <w:rFonts w:ascii="Arial" w:hAnsi="Arial" w:cs="Arial"/>
          <w:color w:val="FF0000"/>
          <w:sz w:val="21"/>
          <w:szCs w:val="21"/>
        </w:rPr>
      </w:pPr>
      <w:r w:rsidRPr="00864C20">
        <w:rPr>
          <w:rFonts w:ascii="Arial" w:hAnsi="Arial" w:cs="Arial" w:hint="eastAsia"/>
          <w:color w:val="FF0000"/>
          <w:sz w:val="21"/>
          <w:szCs w:val="21"/>
        </w:rPr>
        <w:t>&lt;CheckType&gt;</w:t>
      </w:r>
      <w:r w:rsidRPr="00864C20">
        <w:rPr>
          <w:rFonts w:ascii="Arial" w:hAnsi="Arial" w:cs="Arial" w:hint="eastAsia"/>
          <w:color w:val="FF0000"/>
          <w:sz w:val="21"/>
          <w:szCs w:val="21"/>
        </w:rPr>
        <w:t>检验方法编号</w:t>
      </w:r>
      <w:r w:rsidRPr="00864C20">
        <w:rPr>
          <w:rFonts w:ascii="Arial" w:hAnsi="Arial" w:cs="Arial" w:hint="eastAsia"/>
          <w:color w:val="FF0000"/>
          <w:sz w:val="21"/>
          <w:szCs w:val="21"/>
        </w:rPr>
        <w:t>&lt;/CheckType&gt;</w:t>
      </w:r>
    </w:p>
    <w:p w:rsidR="00652763" w:rsidRPr="00864C20" w:rsidRDefault="00652763" w:rsidP="00652763">
      <w:pPr>
        <w:spacing w:line="400" w:lineRule="exact"/>
        <w:ind w:firstLineChars="405" w:firstLine="850"/>
        <w:rPr>
          <w:rFonts w:ascii="Arial" w:hAnsi="Arial" w:cs="Arial"/>
          <w:b/>
          <w:color w:val="FF0000"/>
          <w:sz w:val="21"/>
          <w:szCs w:val="21"/>
        </w:rPr>
      </w:pPr>
      <w:r w:rsidRPr="00864C20">
        <w:rPr>
          <w:rFonts w:ascii="Arial" w:hAnsi="Arial" w:cs="Arial" w:hint="eastAsia"/>
          <w:color w:val="FF0000"/>
          <w:sz w:val="21"/>
          <w:szCs w:val="21"/>
        </w:rPr>
        <w:t>&lt;CheckTypeName&gt;</w:t>
      </w:r>
      <w:r w:rsidRPr="00864C20">
        <w:rPr>
          <w:rFonts w:ascii="Arial" w:hAnsi="Arial" w:cs="Arial" w:hint="eastAsia"/>
          <w:color w:val="FF0000"/>
          <w:sz w:val="21"/>
          <w:szCs w:val="21"/>
        </w:rPr>
        <w:t>检验方法名称</w:t>
      </w:r>
      <w:r w:rsidRPr="00864C20">
        <w:rPr>
          <w:rFonts w:ascii="Arial" w:hAnsi="Arial" w:cs="Arial" w:hint="eastAsia"/>
          <w:color w:val="FF0000"/>
          <w:sz w:val="21"/>
          <w:szCs w:val="21"/>
        </w:rPr>
        <w:t>&lt;/CheckTypeName&gt;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Pr="00864C20">
        <w:rPr>
          <w:rFonts w:ascii="Arial" w:hAnsi="Arial" w:cs="Arial" w:hint="eastAsia"/>
          <w:b/>
          <w:color w:val="FF0000"/>
          <w:sz w:val="21"/>
          <w:szCs w:val="21"/>
        </w:rPr>
        <w:t>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符合《检验方法学字典》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&lt;Modified&gt;</w:t>
      </w:r>
      <w:r>
        <w:rPr>
          <w:rFonts w:ascii="Arial" w:hAnsi="Arial" w:cs="Arial" w:hint="eastAsia"/>
          <w:sz w:val="21"/>
          <w:szCs w:val="21"/>
        </w:rPr>
        <w:t>是否修改</w:t>
      </w:r>
      <w:r>
        <w:rPr>
          <w:rFonts w:ascii="Arial" w:hAnsi="Arial" w:cs="Arial"/>
          <w:sz w:val="21"/>
          <w:szCs w:val="21"/>
        </w:rPr>
        <w:t>&lt;/Modified&gt;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&lt;RefRange&gt;</w:t>
      </w:r>
      <w:r>
        <w:rPr>
          <w:rFonts w:ascii="Arial" w:hAnsi="Arial" w:cs="Arial" w:hint="eastAsia"/>
          <w:sz w:val="21"/>
          <w:szCs w:val="21"/>
        </w:rPr>
        <w:t>参考值参考范围</w:t>
      </w:r>
      <w:r>
        <w:rPr>
          <w:rFonts w:ascii="Arial" w:hAnsi="Arial" w:cs="Arial"/>
          <w:sz w:val="21"/>
          <w:szCs w:val="21"/>
        </w:rPr>
        <w:t>&lt;/RefRange&gt;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&lt;ItemDate&gt;</w:t>
      </w:r>
      <w:r>
        <w:rPr>
          <w:rFonts w:ascii="Arial" w:hAnsi="Arial" w:cs="Arial" w:hint="eastAsia"/>
          <w:sz w:val="21"/>
          <w:szCs w:val="21"/>
        </w:rPr>
        <w:t>结果检出日期</w:t>
      </w:r>
      <w:r>
        <w:rPr>
          <w:rFonts w:ascii="Arial" w:hAnsi="Arial" w:cs="Arial"/>
          <w:sz w:val="21"/>
          <w:szCs w:val="21"/>
        </w:rPr>
        <w:t>&lt;/ItemDate&gt;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&lt;ItemTime&gt;</w:t>
      </w:r>
      <w:r>
        <w:rPr>
          <w:rFonts w:ascii="Arial" w:hAnsi="Arial" w:cs="Arial" w:hint="eastAsia"/>
          <w:sz w:val="21"/>
          <w:szCs w:val="21"/>
        </w:rPr>
        <w:t>结果检出时间</w:t>
      </w:r>
      <w:r>
        <w:rPr>
          <w:rFonts w:ascii="Arial" w:hAnsi="Arial" w:cs="Arial"/>
          <w:sz w:val="21"/>
          <w:szCs w:val="21"/>
        </w:rPr>
        <w:t>&lt;/ItemTime&gt;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&lt;IsMatch&gt;</w:t>
      </w:r>
      <w:r>
        <w:rPr>
          <w:rFonts w:ascii="Arial" w:hAnsi="Arial" w:cs="Arial" w:hint="eastAsia"/>
          <w:sz w:val="21"/>
          <w:szCs w:val="21"/>
        </w:rPr>
        <w:t>核对项目</w:t>
      </w:r>
      <w:r>
        <w:rPr>
          <w:rFonts w:ascii="Arial" w:hAnsi="Arial" w:cs="Arial"/>
          <w:sz w:val="21"/>
          <w:szCs w:val="21"/>
        </w:rPr>
        <w:t>&lt;/IsMatch&gt;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&lt;ResultStatus&gt;</w:t>
      </w:r>
      <w:r>
        <w:rPr>
          <w:rFonts w:ascii="Arial" w:hAnsi="Arial" w:cs="Arial" w:hint="eastAsia"/>
          <w:sz w:val="21"/>
          <w:szCs w:val="21"/>
        </w:rPr>
        <w:t>结果状态</w:t>
      </w:r>
      <w:r>
        <w:rPr>
          <w:rFonts w:ascii="Arial" w:hAnsi="Arial" w:cs="Arial"/>
          <w:sz w:val="21"/>
          <w:szCs w:val="21"/>
        </w:rPr>
        <w:t>&lt;/ResultStatus&gt;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&lt;ParItemName&gt;</w:t>
      </w:r>
      <w:r>
        <w:rPr>
          <w:rFonts w:ascii="Arial" w:hAnsi="Arial" w:cs="Arial" w:hint="eastAsia"/>
          <w:sz w:val="21"/>
          <w:szCs w:val="21"/>
        </w:rPr>
        <w:t>检验组合项目名称</w:t>
      </w:r>
      <w:r>
        <w:rPr>
          <w:rFonts w:ascii="Arial" w:hAnsi="Arial" w:cs="Arial"/>
          <w:sz w:val="21"/>
          <w:szCs w:val="21"/>
        </w:rPr>
        <w:t>&lt;/ParItemName&gt;</w:t>
      </w:r>
    </w:p>
    <w:p w:rsidR="00652763" w:rsidRPr="00FF7825" w:rsidRDefault="00652763" w:rsidP="00652763">
      <w:pPr>
        <w:spacing w:line="400" w:lineRule="exact"/>
        <w:ind w:left="420"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&lt;ParItemSName&gt;</w:t>
      </w:r>
      <w:r>
        <w:rPr>
          <w:rFonts w:ascii="Arial" w:hAnsi="Arial" w:cs="Arial" w:hint="eastAsia"/>
          <w:sz w:val="21"/>
          <w:szCs w:val="21"/>
        </w:rPr>
        <w:t>检验组合项目英文名称</w:t>
      </w:r>
      <w:r>
        <w:rPr>
          <w:rFonts w:ascii="Arial" w:hAnsi="Arial" w:cs="Arial"/>
          <w:sz w:val="21"/>
          <w:szCs w:val="21"/>
        </w:rPr>
        <w:t>&lt;/ParItemSName&gt;</w:t>
      </w:r>
    </w:p>
    <w:p w:rsidR="00652763" w:rsidRDefault="00652763" w:rsidP="00652763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&lt;/ReportItem&gt;</w:t>
      </w:r>
    </w:p>
    <w:p w:rsidR="00652763" w:rsidRPr="00FF7825" w:rsidRDefault="00652763" w:rsidP="00652763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</w:p>
    <w:p w:rsidR="00652763" w:rsidRDefault="00652763" w:rsidP="00652763">
      <w:pPr>
        <w:spacing w:line="400" w:lineRule="exact"/>
        <w:ind w:firstLineChars="200" w:firstLine="420"/>
        <w:rPr>
          <w:rFonts w:ascii="Arial" w:hAnsi="Arial" w:cs="Arial"/>
          <w:b/>
          <w:i/>
          <w:color w:val="00B050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&lt;ReportMicro&gt;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5041FF">
        <w:rPr>
          <w:rFonts w:ascii="Arial" w:hAnsi="Arial" w:cs="Arial" w:hint="eastAsia"/>
          <w:b/>
          <w:i/>
          <w:color w:val="00B050"/>
          <w:sz w:val="21"/>
          <w:szCs w:val="21"/>
        </w:rPr>
        <w:t>微生物报告单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项目结果信息</w:t>
      </w:r>
    </w:p>
    <w:p w:rsidR="00652763" w:rsidRPr="00367C54" w:rsidRDefault="00652763" w:rsidP="00652763">
      <w:pPr>
        <w:ind w:firstLine="420"/>
        <w:rPr>
          <w:b/>
          <w:color w:val="FF0000"/>
          <w:sz w:val="21"/>
          <w:szCs w:val="21"/>
          <w:lang w:val="x-none"/>
        </w:rPr>
      </w:pPr>
      <w:r w:rsidRPr="00367C54">
        <w:rPr>
          <w:rFonts w:hint="eastAsia"/>
          <w:b/>
          <w:color w:val="FF0000"/>
          <w:sz w:val="21"/>
          <w:szCs w:val="21"/>
          <w:lang w:val="x-none"/>
        </w:rPr>
        <w:t>（此部分待审）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&lt;ReportFormID&gt;</w:t>
      </w:r>
      <w:r>
        <w:rPr>
          <w:rFonts w:ascii="Arial" w:hAnsi="Arial" w:cs="Arial" w:hint="eastAsia"/>
          <w:sz w:val="21"/>
          <w:szCs w:val="21"/>
        </w:rPr>
        <w:t>区域报告唯一编码</w:t>
      </w:r>
      <w:r>
        <w:rPr>
          <w:rFonts w:ascii="Arial" w:hAnsi="Arial" w:cs="Arial"/>
          <w:sz w:val="21"/>
          <w:szCs w:val="21"/>
        </w:rPr>
        <w:t>&lt;/ReportFormID&gt;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&lt;FormNo&gt;</w:t>
      </w:r>
      <w:r>
        <w:rPr>
          <w:rFonts w:ascii="Arial" w:hAnsi="Arial" w:cs="Arial" w:hint="eastAsia"/>
          <w:sz w:val="21"/>
          <w:szCs w:val="21"/>
        </w:rPr>
        <w:t>报告单编号</w:t>
      </w:r>
      <w:r>
        <w:rPr>
          <w:rFonts w:ascii="Arial" w:hAnsi="Arial" w:cs="Arial"/>
          <w:sz w:val="21"/>
          <w:szCs w:val="21"/>
        </w:rPr>
        <w:t>&lt;/FormNo&gt;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&lt;Barcode&gt;</w:t>
      </w:r>
      <w:r>
        <w:rPr>
          <w:rFonts w:ascii="Arial" w:hAnsi="Arial" w:cs="Arial" w:hint="eastAsia"/>
          <w:sz w:val="21"/>
          <w:szCs w:val="21"/>
        </w:rPr>
        <w:t>条码号</w:t>
      </w:r>
      <w:r>
        <w:rPr>
          <w:rFonts w:ascii="Arial" w:hAnsi="Arial" w:cs="Arial"/>
          <w:sz w:val="21"/>
          <w:szCs w:val="21"/>
        </w:rPr>
        <w:t>&lt;/Barcode&gt;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&lt;ReceiveDate&gt;</w:t>
      </w:r>
      <w:r>
        <w:rPr>
          <w:rFonts w:ascii="Arial" w:hAnsi="Arial" w:cs="Arial" w:hint="eastAsia"/>
          <w:sz w:val="21"/>
          <w:szCs w:val="21"/>
        </w:rPr>
        <w:t>核收日期</w:t>
      </w:r>
      <w:r>
        <w:rPr>
          <w:rFonts w:ascii="Arial" w:hAnsi="Arial" w:cs="Arial"/>
          <w:sz w:val="21"/>
          <w:szCs w:val="21"/>
        </w:rPr>
        <w:t>&lt;/ReceiveDate&gt;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&lt;SectionNo&gt;</w:t>
      </w:r>
      <w:r>
        <w:rPr>
          <w:rFonts w:ascii="Arial" w:hAnsi="Arial" w:cs="Arial" w:hint="eastAsia"/>
          <w:sz w:val="21"/>
          <w:szCs w:val="21"/>
        </w:rPr>
        <w:t>检验小组编号</w:t>
      </w:r>
      <w:r>
        <w:rPr>
          <w:rFonts w:ascii="Arial" w:hAnsi="Arial" w:cs="Arial"/>
          <w:sz w:val="21"/>
          <w:szCs w:val="21"/>
        </w:rPr>
        <w:t>&lt;/SectionNo&gt;</w:t>
      </w:r>
    </w:p>
    <w:p w:rsidR="00652763" w:rsidRPr="001D4421" w:rsidRDefault="00652763" w:rsidP="00652763">
      <w:pPr>
        <w:spacing w:line="400" w:lineRule="exact"/>
        <w:ind w:firstLineChars="337" w:firstLine="708"/>
        <w:rPr>
          <w:rFonts w:ascii="Arial" w:hAnsi="Arial" w:cs="Arial"/>
          <w:color w:val="FF0000"/>
          <w:sz w:val="21"/>
          <w:szCs w:val="21"/>
        </w:rPr>
      </w:pPr>
      <w:r w:rsidRPr="001D4421">
        <w:rPr>
          <w:rFonts w:ascii="Arial" w:hAnsi="Arial" w:cs="Arial"/>
          <w:color w:val="FF0000"/>
          <w:sz w:val="21"/>
          <w:szCs w:val="21"/>
        </w:rPr>
        <w:t>&lt;SectionN</w:t>
      </w:r>
      <w:r w:rsidRPr="001D4421">
        <w:rPr>
          <w:rFonts w:ascii="Arial" w:hAnsi="Arial" w:cs="Arial" w:hint="eastAsia"/>
          <w:color w:val="FF0000"/>
          <w:sz w:val="21"/>
          <w:szCs w:val="21"/>
        </w:rPr>
        <w:t>ame</w:t>
      </w:r>
      <w:r w:rsidRPr="001D4421">
        <w:rPr>
          <w:rFonts w:ascii="Arial" w:hAnsi="Arial" w:cs="Arial"/>
          <w:color w:val="FF0000"/>
          <w:sz w:val="21"/>
          <w:szCs w:val="21"/>
        </w:rPr>
        <w:t>&gt;</w:t>
      </w:r>
      <w:r w:rsidRPr="001D4421">
        <w:rPr>
          <w:rFonts w:ascii="Arial" w:hAnsi="Arial" w:cs="Arial" w:hint="eastAsia"/>
          <w:color w:val="FF0000"/>
          <w:sz w:val="21"/>
          <w:szCs w:val="21"/>
        </w:rPr>
        <w:t>检验小组名称</w:t>
      </w:r>
      <w:r w:rsidRPr="001D4421">
        <w:rPr>
          <w:rFonts w:ascii="Arial" w:hAnsi="Arial" w:cs="Arial"/>
          <w:color w:val="FF0000"/>
          <w:sz w:val="21"/>
          <w:szCs w:val="21"/>
        </w:rPr>
        <w:t>&lt;/SectionN</w:t>
      </w:r>
      <w:r w:rsidRPr="001D4421">
        <w:rPr>
          <w:rFonts w:ascii="Arial" w:hAnsi="Arial" w:cs="Arial" w:hint="eastAsia"/>
          <w:color w:val="FF0000"/>
          <w:sz w:val="21"/>
          <w:szCs w:val="21"/>
        </w:rPr>
        <w:t>ame</w:t>
      </w:r>
      <w:r w:rsidRPr="001D4421">
        <w:rPr>
          <w:rFonts w:ascii="Arial" w:hAnsi="Arial" w:cs="Arial"/>
          <w:color w:val="FF0000"/>
          <w:sz w:val="21"/>
          <w:szCs w:val="21"/>
        </w:rPr>
        <w:t>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&lt;TestTypeNo&gt;</w:t>
      </w:r>
      <w:r>
        <w:rPr>
          <w:rFonts w:ascii="Arial" w:hAnsi="Arial" w:cs="Arial" w:hint="eastAsia"/>
          <w:sz w:val="21"/>
          <w:szCs w:val="21"/>
        </w:rPr>
        <w:t>检验类型编号</w:t>
      </w:r>
      <w:r>
        <w:rPr>
          <w:rFonts w:ascii="Arial" w:hAnsi="Arial" w:cs="Arial"/>
          <w:sz w:val="21"/>
          <w:szCs w:val="21"/>
        </w:rPr>
        <w:t>&lt;/TestTypeNo&gt;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&lt;SampleNo&gt;</w:t>
      </w:r>
      <w:r>
        <w:rPr>
          <w:rFonts w:ascii="Arial" w:hAnsi="Arial" w:cs="Arial" w:hint="eastAsia"/>
          <w:sz w:val="21"/>
          <w:szCs w:val="21"/>
        </w:rPr>
        <w:t>样本编号</w:t>
      </w:r>
      <w:r>
        <w:rPr>
          <w:rFonts w:ascii="Arial" w:hAnsi="Arial" w:cs="Arial"/>
          <w:sz w:val="21"/>
          <w:szCs w:val="21"/>
        </w:rPr>
        <w:t>&lt;/SampleNo&gt;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&lt;ItemNo&gt;</w:t>
      </w:r>
      <w:r>
        <w:rPr>
          <w:rFonts w:ascii="Arial" w:hAnsi="Arial" w:cs="Arial" w:hint="eastAsia"/>
          <w:sz w:val="21"/>
          <w:szCs w:val="21"/>
        </w:rPr>
        <w:t>项目编号</w:t>
      </w:r>
      <w:r>
        <w:rPr>
          <w:rFonts w:ascii="Arial" w:hAnsi="Arial" w:cs="Arial"/>
          <w:sz w:val="21"/>
          <w:szCs w:val="21"/>
        </w:rPr>
        <w:t>&lt;/ItemNo&gt;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&lt;ItemName&gt;</w:t>
      </w:r>
      <w:r>
        <w:rPr>
          <w:rFonts w:ascii="Arial" w:hAnsi="Arial" w:cs="Arial" w:hint="eastAsia"/>
          <w:sz w:val="21"/>
          <w:szCs w:val="21"/>
        </w:rPr>
        <w:t>项目名称</w:t>
      </w:r>
      <w:r>
        <w:rPr>
          <w:rFonts w:ascii="Arial" w:hAnsi="Arial" w:cs="Arial"/>
          <w:sz w:val="21"/>
          <w:szCs w:val="21"/>
        </w:rPr>
        <w:t>&lt;/ItemName&gt;</w:t>
      </w:r>
      <w:r>
        <w:rPr>
          <w:rFonts w:ascii="Arial" w:hAnsi="Arial" w:cs="Arial" w:hint="eastAsia"/>
          <w:sz w:val="21"/>
          <w:szCs w:val="21"/>
        </w:rPr>
        <w:t xml:space="preserve">     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&lt;DescNo&gt;</w:t>
      </w:r>
      <w:r>
        <w:rPr>
          <w:rFonts w:ascii="Arial" w:hAnsi="Arial" w:cs="Arial" w:hint="eastAsia"/>
          <w:sz w:val="21"/>
          <w:szCs w:val="21"/>
        </w:rPr>
        <w:t>细菌培养描述编号</w:t>
      </w:r>
      <w:r>
        <w:rPr>
          <w:rFonts w:ascii="Arial" w:hAnsi="Arial" w:cs="Arial"/>
          <w:sz w:val="21"/>
          <w:szCs w:val="21"/>
        </w:rPr>
        <w:t>&lt;/DescNo&gt;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&lt;DescName&gt;</w:t>
      </w:r>
      <w:r>
        <w:rPr>
          <w:rFonts w:ascii="Arial" w:hAnsi="Arial" w:cs="Arial" w:hint="eastAsia"/>
          <w:sz w:val="21"/>
          <w:szCs w:val="21"/>
        </w:rPr>
        <w:t>细菌培养描述名称</w:t>
      </w:r>
      <w:r>
        <w:rPr>
          <w:rFonts w:ascii="Arial" w:hAnsi="Arial" w:cs="Arial"/>
          <w:sz w:val="21"/>
          <w:szCs w:val="21"/>
        </w:rPr>
        <w:t>&lt;/DescName&gt;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&lt;MicroNo&gt;</w:t>
      </w:r>
      <w:r>
        <w:rPr>
          <w:rFonts w:ascii="Arial" w:hAnsi="Arial" w:cs="Arial" w:hint="eastAsia"/>
          <w:sz w:val="21"/>
          <w:szCs w:val="21"/>
        </w:rPr>
        <w:t>细菌编号</w:t>
      </w:r>
      <w:r>
        <w:rPr>
          <w:rFonts w:ascii="Arial" w:hAnsi="Arial" w:cs="Arial"/>
          <w:sz w:val="21"/>
          <w:szCs w:val="21"/>
        </w:rPr>
        <w:t>&lt;/MicroNo&gt;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&lt;MicroDesc&gt;</w:t>
      </w:r>
      <w:r>
        <w:rPr>
          <w:rFonts w:ascii="Arial" w:hAnsi="Arial" w:cs="Arial" w:hint="eastAsia"/>
          <w:sz w:val="21"/>
          <w:szCs w:val="21"/>
        </w:rPr>
        <w:t>细菌描述</w:t>
      </w:r>
      <w:r>
        <w:rPr>
          <w:rFonts w:ascii="Arial" w:hAnsi="Arial" w:cs="Arial"/>
          <w:sz w:val="21"/>
          <w:szCs w:val="21"/>
        </w:rPr>
        <w:t>&lt;/MicroDesc&gt;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&lt;MicroName&gt;</w:t>
      </w:r>
      <w:r>
        <w:rPr>
          <w:rFonts w:ascii="Arial" w:hAnsi="Arial" w:cs="Arial" w:hint="eastAsia"/>
          <w:sz w:val="21"/>
          <w:szCs w:val="21"/>
        </w:rPr>
        <w:t>细菌名称</w:t>
      </w:r>
      <w:r>
        <w:rPr>
          <w:rFonts w:ascii="Arial" w:hAnsi="Arial" w:cs="Arial"/>
          <w:sz w:val="21"/>
          <w:szCs w:val="21"/>
        </w:rPr>
        <w:t>&lt;/MicroName&gt;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&lt;AntiNo&gt;</w:t>
      </w:r>
      <w:r>
        <w:rPr>
          <w:rFonts w:ascii="Arial" w:hAnsi="Arial" w:cs="Arial" w:hint="eastAsia"/>
          <w:sz w:val="21"/>
          <w:szCs w:val="21"/>
        </w:rPr>
        <w:t>抗生素编号</w:t>
      </w:r>
      <w:r>
        <w:rPr>
          <w:rFonts w:ascii="Arial" w:hAnsi="Arial" w:cs="Arial"/>
          <w:sz w:val="21"/>
          <w:szCs w:val="21"/>
        </w:rPr>
        <w:t>&lt;/AntiNo&gt;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&lt;AntiName&gt;</w:t>
      </w:r>
      <w:r>
        <w:rPr>
          <w:rFonts w:ascii="Arial" w:hAnsi="Arial" w:cs="Arial" w:hint="eastAsia"/>
          <w:sz w:val="21"/>
          <w:szCs w:val="21"/>
        </w:rPr>
        <w:t>抗生素名称</w:t>
      </w:r>
      <w:r>
        <w:rPr>
          <w:rFonts w:ascii="Arial" w:hAnsi="Arial" w:cs="Arial"/>
          <w:sz w:val="21"/>
          <w:szCs w:val="21"/>
        </w:rPr>
        <w:t>&lt;/AntiName&gt;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&lt;Suscept&gt;</w:t>
      </w:r>
      <w:r>
        <w:rPr>
          <w:rFonts w:ascii="Arial" w:hAnsi="Arial" w:cs="Arial" w:hint="eastAsia"/>
          <w:sz w:val="21"/>
          <w:szCs w:val="21"/>
        </w:rPr>
        <w:t>药敏结果</w:t>
      </w:r>
      <w:r>
        <w:rPr>
          <w:rFonts w:ascii="Arial" w:hAnsi="Arial" w:cs="Arial"/>
          <w:sz w:val="21"/>
          <w:szCs w:val="21"/>
        </w:rPr>
        <w:t>&lt;/Suscept&gt;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&lt;SusQuan&gt;</w:t>
      </w:r>
      <w:r>
        <w:rPr>
          <w:rFonts w:ascii="Arial" w:hAnsi="Arial" w:cs="Arial" w:hint="eastAsia"/>
          <w:sz w:val="21"/>
          <w:szCs w:val="21"/>
        </w:rPr>
        <w:t>药敏数量</w:t>
      </w:r>
      <w:r>
        <w:rPr>
          <w:rFonts w:ascii="Arial" w:hAnsi="Arial" w:cs="Arial"/>
          <w:sz w:val="21"/>
          <w:szCs w:val="21"/>
        </w:rPr>
        <w:t>&lt;/SusQuan&gt;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&lt;RefRange&gt;</w:t>
      </w:r>
      <w:r>
        <w:rPr>
          <w:rFonts w:ascii="Arial" w:hAnsi="Arial" w:cs="Arial" w:hint="eastAsia"/>
          <w:sz w:val="21"/>
          <w:szCs w:val="21"/>
        </w:rPr>
        <w:t>参考值范围</w:t>
      </w:r>
      <w:r>
        <w:rPr>
          <w:rFonts w:ascii="Arial" w:hAnsi="Arial" w:cs="Arial"/>
          <w:sz w:val="21"/>
          <w:szCs w:val="21"/>
        </w:rPr>
        <w:t>&lt;/RefRange&gt;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&lt;SusDesc&gt;</w:t>
      </w:r>
      <w:r>
        <w:rPr>
          <w:rFonts w:ascii="Arial" w:hAnsi="Arial" w:cs="Arial" w:hint="eastAsia"/>
          <w:sz w:val="21"/>
          <w:szCs w:val="21"/>
        </w:rPr>
        <w:t>药敏抗生素秒数值</w:t>
      </w:r>
      <w:r>
        <w:rPr>
          <w:rFonts w:ascii="Arial" w:hAnsi="Arial" w:cs="Arial"/>
          <w:sz w:val="21"/>
          <w:szCs w:val="21"/>
        </w:rPr>
        <w:t>&lt;/SusDesc&gt;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&lt;AntiUnit&gt;</w:t>
      </w:r>
      <w:r>
        <w:rPr>
          <w:rFonts w:ascii="Arial" w:hAnsi="Arial" w:cs="Arial" w:hint="eastAsia"/>
          <w:sz w:val="21"/>
          <w:szCs w:val="21"/>
        </w:rPr>
        <w:t>单位</w:t>
      </w:r>
      <w:r>
        <w:rPr>
          <w:rFonts w:ascii="Arial" w:hAnsi="Arial" w:cs="Arial"/>
          <w:sz w:val="21"/>
          <w:szCs w:val="21"/>
        </w:rPr>
        <w:t>&lt;/AntiUnit&gt;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 w:rsidRPr="00AE6BE6">
        <w:rPr>
          <w:rFonts w:ascii="Arial" w:hAnsi="Arial" w:cs="Arial" w:hint="eastAsia"/>
          <w:sz w:val="21"/>
          <w:szCs w:val="21"/>
        </w:rPr>
        <w:t>&lt;</w:t>
      </w:r>
      <w:r w:rsidRPr="00D06AA9">
        <w:rPr>
          <w:rFonts w:ascii="Arial" w:hAnsi="Arial" w:cs="Arial"/>
          <w:sz w:val="21"/>
          <w:szCs w:val="21"/>
        </w:rPr>
        <w:t>EquipNo</w:t>
      </w:r>
      <w:r w:rsidRPr="00AE6BE6">
        <w:rPr>
          <w:rFonts w:ascii="Arial" w:hAnsi="Arial" w:cs="Arial" w:hint="eastAsia"/>
          <w:sz w:val="21"/>
          <w:szCs w:val="21"/>
        </w:rPr>
        <w:t>&gt;</w:t>
      </w:r>
      <w:r w:rsidRPr="00AE6BE6">
        <w:rPr>
          <w:rFonts w:ascii="Arial" w:hAnsi="Arial" w:cs="Arial" w:hint="eastAsia"/>
          <w:sz w:val="21"/>
          <w:szCs w:val="21"/>
        </w:rPr>
        <w:t>仪器编号</w:t>
      </w:r>
      <w:r w:rsidRPr="00AE6BE6">
        <w:rPr>
          <w:rFonts w:ascii="Arial" w:hAnsi="Arial" w:cs="Arial" w:hint="eastAsia"/>
          <w:sz w:val="21"/>
          <w:szCs w:val="21"/>
        </w:rPr>
        <w:t>&lt;/</w:t>
      </w:r>
      <w:r w:rsidRPr="00D06AA9">
        <w:rPr>
          <w:rFonts w:ascii="Arial" w:hAnsi="Arial" w:cs="Arial"/>
          <w:sz w:val="21"/>
          <w:szCs w:val="21"/>
        </w:rPr>
        <w:t>EquipNo</w:t>
      </w:r>
      <w:r w:rsidRPr="00AE6BE6">
        <w:rPr>
          <w:rFonts w:ascii="Arial" w:hAnsi="Arial" w:cs="Arial" w:hint="eastAsia"/>
          <w:sz w:val="21"/>
          <w:szCs w:val="21"/>
        </w:rPr>
        <w:t>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 w:rsidRPr="00AE6BE6">
        <w:rPr>
          <w:rFonts w:ascii="Arial" w:hAnsi="Arial" w:cs="Arial"/>
          <w:sz w:val="21"/>
          <w:szCs w:val="21"/>
        </w:rPr>
        <w:t>&lt;</w:t>
      </w:r>
      <w:r w:rsidRPr="00D06AA9">
        <w:rPr>
          <w:rFonts w:ascii="Arial" w:hAnsi="Arial" w:cs="Arial"/>
          <w:sz w:val="21"/>
          <w:szCs w:val="21"/>
        </w:rPr>
        <w:t>EquipName</w:t>
      </w:r>
      <w:r w:rsidRPr="00AE6BE6"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>仪器名称</w:t>
      </w:r>
      <w:r w:rsidRPr="00AE6BE6">
        <w:rPr>
          <w:rFonts w:ascii="Arial" w:hAnsi="Arial" w:cs="Arial"/>
          <w:sz w:val="21"/>
          <w:szCs w:val="21"/>
        </w:rPr>
        <w:t>&lt;/</w:t>
      </w:r>
      <w:r w:rsidRPr="00D06AA9">
        <w:rPr>
          <w:rFonts w:ascii="Arial" w:hAnsi="Arial" w:cs="Arial"/>
          <w:sz w:val="21"/>
          <w:szCs w:val="21"/>
        </w:rPr>
        <w:t>EquipName</w:t>
      </w:r>
      <w:r w:rsidRPr="00AE6BE6">
        <w:rPr>
          <w:rFonts w:ascii="Arial" w:hAnsi="Arial" w:cs="Arial"/>
          <w:sz w:val="21"/>
          <w:szCs w:val="21"/>
        </w:rPr>
        <w:t>&gt;</w:t>
      </w:r>
    </w:p>
    <w:p w:rsidR="00652763" w:rsidRPr="00CB08F9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 w:rsidRPr="00CB08F9">
        <w:rPr>
          <w:rFonts w:ascii="Arial" w:hAnsi="Arial" w:cs="Arial"/>
          <w:sz w:val="21"/>
          <w:szCs w:val="21"/>
        </w:rPr>
        <w:lastRenderedPageBreak/>
        <w:t>&lt;</w:t>
      </w:r>
      <w:r w:rsidRPr="00D06AA9">
        <w:rPr>
          <w:rFonts w:ascii="Arial" w:hAnsi="Arial" w:cs="Arial"/>
          <w:sz w:val="21"/>
          <w:szCs w:val="21"/>
        </w:rPr>
        <w:t>ItemDate</w:t>
      </w:r>
      <w:r w:rsidRPr="00CB08F9"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>结果检出日期</w:t>
      </w:r>
      <w:r w:rsidRPr="00CB08F9">
        <w:rPr>
          <w:rFonts w:ascii="Arial" w:hAnsi="Arial" w:cs="Arial"/>
          <w:sz w:val="21"/>
          <w:szCs w:val="21"/>
        </w:rPr>
        <w:t>&lt;/</w:t>
      </w:r>
      <w:r w:rsidRPr="00D06AA9">
        <w:rPr>
          <w:rFonts w:ascii="Arial" w:hAnsi="Arial" w:cs="Arial"/>
          <w:sz w:val="21"/>
          <w:szCs w:val="21"/>
        </w:rPr>
        <w:t>ItemDate</w:t>
      </w:r>
      <w:r w:rsidRPr="00CB08F9">
        <w:rPr>
          <w:rFonts w:ascii="Arial" w:hAnsi="Arial" w:cs="Arial"/>
          <w:sz w:val="21"/>
          <w:szCs w:val="21"/>
        </w:rPr>
        <w:t>&gt;</w:t>
      </w:r>
    </w:p>
    <w:p w:rsidR="00652763" w:rsidRPr="00AE6BE6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 w:rsidRPr="00CB08F9">
        <w:rPr>
          <w:rFonts w:ascii="Arial" w:hAnsi="Arial" w:cs="Arial"/>
          <w:sz w:val="21"/>
          <w:szCs w:val="21"/>
        </w:rPr>
        <w:t>&lt;</w:t>
      </w:r>
      <w:r w:rsidRPr="00D06AA9">
        <w:rPr>
          <w:rFonts w:ascii="Arial" w:hAnsi="Arial" w:cs="Arial"/>
          <w:sz w:val="21"/>
          <w:szCs w:val="21"/>
        </w:rPr>
        <w:t>ItemTime</w:t>
      </w:r>
      <w:r w:rsidRPr="00CB08F9"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>结果检出时间</w:t>
      </w:r>
      <w:r w:rsidRPr="00CB08F9">
        <w:rPr>
          <w:rFonts w:ascii="Arial" w:hAnsi="Arial" w:cs="Arial"/>
          <w:sz w:val="21"/>
          <w:szCs w:val="21"/>
        </w:rPr>
        <w:t>&lt;/</w:t>
      </w:r>
      <w:r w:rsidRPr="00D06AA9">
        <w:rPr>
          <w:rFonts w:ascii="Arial" w:hAnsi="Arial" w:cs="Arial"/>
          <w:sz w:val="21"/>
          <w:szCs w:val="21"/>
        </w:rPr>
        <w:t>ItemTime</w:t>
      </w:r>
      <w:r w:rsidRPr="00CB08F9">
        <w:rPr>
          <w:rFonts w:ascii="Arial" w:hAnsi="Arial" w:cs="Arial"/>
          <w:sz w:val="21"/>
          <w:szCs w:val="21"/>
        </w:rPr>
        <w:t>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&lt;Modified&gt;</w:t>
      </w:r>
      <w:r>
        <w:rPr>
          <w:rFonts w:ascii="Arial" w:hAnsi="Arial" w:cs="Arial" w:hint="eastAsia"/>
          <w:sz w:val="21"/>
          <w:szCs w:val="21"/>
        </w:rPr>
        <w:t>是否修改</w:t>
      </w:r>
      <w:r>
        <w:rPr>
          <w:rFonts w:ascii="Arial" w:hAnsi="Arial" w:cs="Arial"/>
          <w:sz w:val="21"/>
          <w:szCs w:val="21"/>
        </w:rPr>
        <w:t>&lt;/Modified&gt;</w:t>
      </w:r>
    </w:p>
    <w:p w:rsidR="00652763" w:rsidRPr="00AE6BE6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&lt;CheckType&gt;</w:t>
      </w:r>
      <w:r>
        <w:rPr>
          <w:rFonts w:ascii="Arial" w:hAnsi="Arial" w:cs="Arial" w:hint="eastAsia"/>
          <w:sz w:val="21"/>
          <w:szCs w:val="21"/>
        </w:rPr>
        <w:t>检验方法</w:t>
      </w:r>
      <w:r>
        <w:rPr>
          <w:rFonts w:ascii="Arial" w:hAnsi="Arial" w:cs="Arial"/>
          <w:sz w:val="21"/>
          <w:szCs w:val="21"/>
        </w:rPr>
        <w:t>&lt;/CheckType&gt;</w:t>
      </w:r>
    </w:p>
    <w:p w:rsidR="00652763" w:rsidRDefault="00652763" w:rsidP="00652763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&lt;/ReportMicro&gt;</w:t>
      </w:r>
    </w:p>
    <w:p w:rsidR="00652763" w:rsidRPr="00FF7825" w:rsidRDefault="00652763" w:rsidP="00652763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</w:p>
    <w:p w:rsidR="00652763" w:rsidRPr="005041FF" w:rsidRDefault="00652763" w:rsidP="00652763">
      <w:pPr>
        <w:spacing w:line="400" w:lineRule="exact"/>
        <w:ind w:firstLineChars="200" w:firstLine="420"/>
        <w:rPr>
          <w:rFonts w:ascii="Arial" w:hAnsi="Arial" w:cs="Arial"/>
          <w:i/>
          <w:color w:val="00B050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&lt;ReportMarrow&gt;</w:t>
      </w:r>
      <w:r>
        <w:rPr>
          <w:rFonts w:ascii="Arial" w:hAnsi="Arial" w:cs="Arial" w:hint="eastAsia"/>
          <w:sz w:val="21"/>
          <w:szCs w:val="21"/>
        </w:rPr>
        <w:t xml:space="preserve">   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病理</w:t>
      </w:r>
      <w:r w:rsidRPr="005041FF">
        <w:rPr>
          <w:rFonts w:ascii="Arial" w:hAnsi="Arial" w:cs="Arial" w:hint="eastAsia"/>
          <w:b/>
          <w:i/>
          <w:color w:val="00B050"/>
          <w:sz w:val="21"/>
          <w:szCs w:val="21"/>
        </w:rPr>
        <w:t>报告单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项目结果信息</w:t>
      </w:r>
    </w:p>
    <w:p w:rsidR="00652763" w:rsidRPr="00367C54" w:rsidRDefault="00652763" w:rsidP="00652763">
      <w:pPr>
        <w:ind w:firstLine="420"/>
        <w:rPr>
          <w:b/>
          <w:color w:val="FF0000"/>
          <w:sz w:val="21"/>
          <w:szCs w:val="21"/>
          <w:lang w:val="x-none"/>
        </w:rPr>
      </w:pPr>
      <w:r w:rsidRPr="00367C54">
        <w:rPr>
          <w:rFonts w:hint="eastAsia"/>
          <w:b/>
          <w:color w:val="FF0000"/>
          <w:sz w:val="21"/>
          <w:szCs w:val="21"/>
          <w:lang w:val="x-none"/>
        </w:rPr>
        <w:t>（此部分待审）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&lt;ReportFormID&gt;</w:t>
      </w:r>
      <w:r>
        <w:rPr>
          <w:rFonts w:ascii="Arial" w:hAnsi="Arial" w:cs="Arial" w:hint="eastAsia"/>
          <w:sz w:val="21"/>
          <w:szCs w:val="21"/>
        </w:rPr>
        <w:t>区域报告唯一编码</w:t>
      </w:r>
      <w:r>
        <w:rPr>
          <w:rFonts w:ascii="Arial" w:hAnsi="Arial" w:cs="Arial"/>
          <w:sz w:val="21"/>
          <w:szCs w:val="21"/>
        </w:rPr>
        <w:t>&lt;/ReportFormID&gt;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&lt;FormNo&gt;</w:t>
      </w:r>
      <w:r>
        <w:rPr>
          <w:rFonts w:ascii="Arial" w:hAnsi="Arial" w:cs="Arial" w:hint="eastAsia"/>
          <w:sz w:val="21"/>
          <w:szCs w:val="21"/>
        </w:rPr>
        <w:t>报告单编号</w:t>
      </w:r>
      <w:r>
        <w:rPr>
          <w:rFonts w:ascii="Arial" w:hAnsi="Arial" w:cs="Arial"/>
          <w:sz w:val="21"/>
          <w:szCs w:val="21"/>
        </w:rPr>
        <w:t>&lt;/FormNo&gt;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&lt;Barcode&gt;</w:t>
      </w:r>
      <w:r>
        <w:rPr>
          <w:rFonts w:ascii="Arial" w:hAnsi="Arial" w:cs="Arial" w:hint="eastAsia"/>
          <w:sz w:val="21"/>
          <w:szCs w:val="21"/>
        </w:rPr>
        <w:t>条码号</w:t>
      </w:r>
      <w:r>
        <w:rPr>
          <w:rFonts w:ascii="Arial" w:hAnsi="Arial" w:cs="Arial"/>
          <w:sz w:val="21"/>
          <w:szCs w:val="21"/>
        </w:rPr>
        <w:t>&lt;/Barcode&gt;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&lt;ReceiveDate&gt;</w:t>
      </w:r>
      <w:r>
        <w:rPr>
          <w:rFonts w:ascii="Arial" w:hAnsi="Arial" w:cs="Arial" w:hint="eastAsia"/>
          <w:sz w:val="21"/>
          <w:szCs w:val="21"/>
        </w:rPr>
        <w:t>核收日期</w:t>
      </w:r>
      <w:r>
        <w:rPr>
          <w:rFonts w:ascii="Arial" w:hAnsi="Arial" w:cs="Arial"/>
          <w:sz w:val="21"/>
          <w:szCs w:val="21"/>
        </w:rPr>
        <w:t>&lt;/ReceiveDate&gt;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&lt;SectionNo&gt;</w:t>
      </w:r>
      <w:r>
        <w:rPr>
          <w:rFonts w:ascii="Arial" w:hAnsi="Arial" w:cs="Arial" w:hint="eastAsia"/>
          <w:sz w:val="21"/>
          <w:szCs w:val="21"/>
        </w:rPr>
        <w:t>检验小组编号</w:t>
      </w:r>
      <w:r>
        <w:rPr>
          <w:rFonts w:ascii="Arial" w:hAnsi="Arial" w:cs="Arial"/>
          <w:sz w:val="21"/>
          <w:szCs w:val="21"/>
        </w:rPr>
        <w:t>&lt;/SectionNo&gt;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&lt;TestTypeNo&gt;</w:t>
      </w:r>
      <w:r>
        <w:rPr>
          <w:rFonts w:ascii="Arial" w:hAnsi="Arial" w:cs="Arial" w:hint="eastAsia"/>
          <w:sz w:val="21"/>
          <w:szCs w:val="21"/>
        </w:rPr>
        <w:t>检验类型编号</w:t>
      </w:r>
      <w:r>
        <w:rPr>
          <w:rFonts w:ascii="Arial" w:hAnsi="Arial" w:cs="Arial"/>
          <w:sz w:val="21"/>
          <w:szCs w:val="21"/>
        </w:rPr>
        <w:t>&lt;/TestTypeNo&gt;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&lt;SampleNo&gt;</w:t>
      </w:r>
      <w:r>
        <w:rPr>
          <w:rFonts w:ascii="Arial" w:hAnsi="Arial" w:cs="Arial" w:hint="eastAsia"/>
          <w:sz w:val="21"/>
          <w:szCs w:val="21"/>
        </w:rPr>
        <w:t>样本编码</w:t>
      </w:r>
      <w:r>
        <w:rPr>
          <w:rFonts w:ascii="Arial" w:hAnsi="Arial" w:cs="Arial"/>
          <w:sz w:val="21"/>
          <w:szCs w:val="21"/>
        </w:rPr>
        <w:t>&lt;/SampleNo&gt;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&lt;ParItemNo&gt;</w:t>
      </w:r>
      <w:r>
        <w:rPr>
          <w:rFonts w:ascii="Arial" w:hAnsi="Arial" w:cs="Arial" w:hint="eastAsia"/>
          <w:sz w:val="21"/>
          <w:szCs w:val="21"/>
        </w:rPr>
        <w:t>检验结果编号</w:t>
      </w:r>
      <w:r>
        <w:rPr>
          <w:rFonts w:ascii="Arial" w:hAnsi="Arial" w:cs="Arial"/>
          <w:sz w:val="21"/>
          <w:szCs w:val="21"/>
        </w:rPr>
        <w:t>&lt;/ParItemNo&gt;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&lt;ItemNo&gt;</w:t>
      </w:r>
      <w:r>
        <w:rPr>
          <w:rFonts w:ascii="Arial" w:hAnsi="Arial" w:cs="Arial" w:hint="eastAsia"/>
          <w:sz w:val="21"/>
          <w:szCs w:val="21"/>
        </w:rPr>
        <w:t>项目编号</w:t>
      </w:r>
      <w:r>
        <w:rPr>
          <w:rFonts w:ascii="Arial" w:hAnsi="Arial" w:cs="Arial"/>
          <w:sz w:val="21"/>
          <w:szCs w:val="21"/>
        </w:rPr>
        <w:t>&lt;/ItemNo&gt;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&lt;ItemCName&gt;</w:t>
      </w:r>
      <w:r>
        <w:rPr>
          <w:rFonts w:ascii="Arial" w:hAnsi="Arial" w:cs="Arial" w:hint="eastAsia"/>
          <w:sz w:val="21"/>
          <w:szCs w:val="21"/>
        </w:rPr>
        <w:t>检验项目中文名称</w:t>
      </w:r>
      <w:r>
        <w:rPr>
          <w:rFonts w:ascii="Arial" w:hAnsi="Arial" w:cs="Arial"/>
          <w:sz w:val="21"/>
          <w:szCs w:val="21"/>
        </w:rPr>
        <w:t>&lt;/ItemCName&gt;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&lt;ItemEName&gt;</w:t>
      </w:r>
      <w:r>
        <w:rPr>
          <w:rFonts w:ascii="Arial" w:hAnsi="Arial" w:cs="Arial" w:hint="eastAsia"/>
          <w:sz w:val="21"/>
          <w:szCs w:val="21"/>
        </w:rPr>
        <w:t>检验项目英文名称</w:t>
      </w:r>
      <w:r>
        <w:rPr>
          <w:rFonts w:ascii="Arial" w:hAnsi="Arial" w:cs="Arial"/>
          <w:sz w:val="21"/>
          <w:szCs w:val="21"/>
        </w:rPr>
        <w:t>&lt;/ItemEName&gt;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&lt;ParItemCName&gt;</w:t>
      </w:r>
      <w:r>
        <w:rPr>
          <w:rFonts w:ascii="Arial" w:hAnsi="Arial" w:cs="Arial" w:hint="eastAsia"/>
          <w:sz w:val="21"/>
          <w:szCs w:val="21"/>
        </w:rPr>
        <w:t>项目中文名称</w:t>
      </w:r>
      <w:r>
        <w:rPr>
          <w:rFonts w:ascii="Arial" w:hAnsi="Arial" w:cs="Arial"/>
          <w:sz w:val="21"/>
          <w:szCs w:val="21"/>
        </w:rPr>
        <w:t>&lt;/ParItemCName&gt;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&lt;ParItemEName&gt;</w:t>
      </w:r>
      <w:r>
        <w:rPr>
          <w:rFonts w:ascii="Arial" w:hAnsi="Arial" w:cs="Arial" w:hint="eastAsia"/>
          <w:sz w:val="21"/>
          <w:szCs w:val="21"/>
        </w:rPr>
        <w:t>项目英文名称</w:t>
      </w:r>
      <w:r>
        <w:rPr>
          <w:rFonts w:ascii="Arial" w:hAnsi="Arial" w:cs="Arial"/>
          <w:sz w:val="21"/>
          <w:szCs w:val="21"/>
        </w:rPr>
        <w:t>&lt;/ParItemEName&gt;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&lt;BloodNum&gt;</w:t>
      </w:r>
      <w:r>
        <w:rPr>
          <w:rFonts w:ascii="Arial" w:hAnsi="Arial" w:cs="Arial" w:hint="eastAsia"/>
          <w:sz w:val="21"/>
          <w:szCs w:val="21"/>
        </w:rPr>
        <w:t>血片数量</w:t>
      </w:r>
      <w:r>
        <w:rPr>
          <w:rFonts w:ascii="Arial" w:hAnsi="Arial" w:cs="Arial"/>
          <w:sz w:val="21"/>
          <w:szCs w:val="21"/>
        </w:rPr>
        <w:t>&lt;/BloodNum&gt;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&lt;BloodPercent&gt;</w:t>
      </w:r>
      <w:r>
        <w:rPr>
          <w:rFonts w:ascii="Arial" w:hAnsi="Arial" w:cs="Arial" w:hint="eastAsia"/>
          <w:sz w:val="21"/>
          <w:szCs w:val="21"/>
        </w:rPr>
        <w:t>血片结果</w:t>
      </w:r>
      <w:r>
        <w:rPr>
          <w:rFonts w:ascii="Arial" w:hAnsi="Arial" w:cs="Arial"/>
          <w:sz w:val="21"/>
          <w:szCs w:val="21"/>
        </w:rPr>
        <w:t>&lt;/BloodPercent&gt;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&lt;MarrowNum&gt;</w:t>
      </w:r>
      <w:r>
        <w:rPr>
          <w:rFonts w:ascii="Arial" w:hAnsi="Arial" w:cs="Arial" w:hint="eastAsia"/>
          <w:sz w:val="21"/>
          <w:szCs w:val="21"/>
        </w:rPr>
        <w:t>髓片数量</w:t>
      </w:r>
      <w:r>
        <w:rPr>
          <w:rFonts w:ascii="Arial" w:hAnsi="Arial" w:cs="Arial"/>
          <w:sz w:val="21"/>
          <w:szCs w:val="21"/>
        </w:rPr>
        <w:t>&lt;/MarrowNum&gt;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&lt;MarrowPercent&gt;</w:t>
      </w:r>
      <w:r>
        <w:rPr>
          <w:rFonts w:ascii="Arial" w:hAnsi="Arial" w:cs="Arial" w:hint="eastAsia"/>
          <w:sz w:val="21"/>
          <w:szCs w:val="21"/>
        </w:rPr>
        <w:t>髓片结果</w:t>
      </w:r>
      <w:r>
        <w:rPr>
          <w:rFonts w:ascii="Arial" w:hAnsi="Arial" w:cs="Arial"/>
          <w:sz w:val="21"/>
          <w:szCs w:val="21"/>
        </w:rPr>
        <w:t>&lt;/MarrowPercent&gt;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&lt;BloodDesc&gt;</w:t>
      </w:r>
      <w:r>
        <w:rPr>
          <w:rFonts w:ascii="Arial" w:hAnsi="Arial" w:cs="Arial" w:hint="eastAsia"/>
          <w:sz w:val="21"/>
          <w:szCs w:val="21"/>
        </w:rPr>
        <w:t>血片描述</w:t>
      </w:r>
      <w:r>
        <w:rPr>
          <w:rFonts w:ascii="Arial" w:hAnsi="Arial" w:cs="Arial"/>
          <w:sz w:val="21"/>
          <w:szCs w:val="21"/>
        </w:rPr>
        <w:t>&lt;/BloodDesc&gt;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&lt;MarrowDesc&gt;</w:t>
      </w:r>
      <w:r>
        <w:rPr>
          <w:rFonts w:ascii="Arial" w:hAnsi="Arial" w:cs="Arial" w:hint="eastAsia"/>
          <w:sz w:val="21"/>
          <w:szCs w:val="21"/>
        </w:rPr>
        <w:t>髓片描述</w:t>
      </w:r>
      <w:r>
        <w:rPr>
          <w:rFonts w:ascii="Arial" w:hAnsi="Arial" w:cs="Arial"/>
          <w:sz w:val="21"/>
          <w:szCs w:val="21"/>
        </w:rPr>
        <w:t>&lt;/MarrowDesc&gt;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&lt;RefRange&gt;</w:t>
      </w:r>
      <w:r>
        <w:rPr>
          <w:rFonts w:ascii="Arial" w:hAnsi="Arial" w:cs="Arial" w:hint="eastAsia"/>
          <w:sz w:val="21"/>
          <w:szCs w:val="21"/>
        </w:rPr>
        <w:t>参考值范围</w:t>
      </w:r>
      <w:r>
        <w:rPr>
          <w:rFonts w:ascii="Arial" w:hAnsi="Arial" w:cs="Arial"/>
          <w:sz w:val="21"/>
          <w:szCs w:val="21"/>
        </w:rPr>
        <w:t>&lt;/RefRange&gt;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&lt;EquipNo&gt;</w:t>
      </w:r>
      <w:r>
        <w:rPr>
          <w:rFonts w:ascii="Arial" w:hAnsi="Arial" w:cs="Arial" w:hint="eastAsia"/>
          <w:sz w:val="21"/>
          <w:szCs w:val="21"/>
        </w:rPr>
        <w:t>仪器编号</w:t>
      </w:r>
      <w:r>
        <w:rPr>
          <w:rFonts w:ascii="Arial" w:hAnsi="Arial" w:cs="Arial"/>
          <w:sz w:val="21"/>
          <w:szCs w:val="21"/>
        </w:rPr>
        <w:t>&lt;/EquipNo&gt;</w:t>
      </w:r>
    </w:p>
    <w:p w:rsidR="00652763" w:rsidRPr="00CB08F9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 w:rsidRPr="00CB08F9">
        <w:rPr>
          <w:rFonts w:ascii="Arial" w:hAnsi="Arial" w:cs="Arial"/>
          <w:sz w:val="21"/>
          <w:szCs w:val="21"/>
        </w:rPr>
        <w:t>&lt;</w:t>
      </w:r>
      <w:r w:rsidRPr="00CB08F9">
        <w:rPr>
          <w:rFonts w:ascii="Arial" w:eastAsia="黑体" w:hAnsi="Arial" w:cs="Arial"/>
          <w:sz w:val="21"/>
          <w:szCs w:val="21"/>
        </w:rPr>
        <w:t>ItemDate</w:t>
      </w:r>
      <w:r w:rsidRPr="00CB08F9"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>结果检出日期</w:t>
      </w:r>
      <w:r w:rsidRPr="00CB08F9">
        <w:rPr>
          <w:rFonts w:ascii="Arial" w:hAnsi="Arial" w:cs="Arial"/>
          <w:sz w:val="21"/>
          <w:szCs w:val="21"/>
        </w:rPr>
        <w:t>&lt;/</w:t>
      </w:r>
      <w:r w:rsidRPr="00CB08F9">
        <w:rPr>
          <w:rFonts w:ascii="Arial" w:eastAsia="黑体" w:hAnsi="Arial" w:cs="Arial"/>
          <w:sz w:val="21"/>
          <w:szCs w:val="21"/>
        </w:rPr>
        <w:t>ItemDate</w:t>
      </w:r>
      <w:r w:rsidRPr="00CB08F9">
        <w:rPr>
          <w:rFonts w:ascii="Arial" w:hAnsi="Arial" w:cs="Arial"/>
          <w:sz w:val="21"/>
          <w:szCs w:val="21"/>
        </w:rPr>
        <w:t>&gt;</w:t>
      </w:r>
    </w:p>
    <w:p w:rsidR="00652763" w:rsidRPr="00CB08F9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 w:rsidRPr="00CB08F9">
        <w:rPr>
          <w:rFonts w:ascii="Arial" w:hAnsi="Arial" w:cs="Arial"/>
          <w:sz w:val="21"/>
          <w:szCs w:val="21"/>
        </w:rPr>
        <w:t>&lt;</w:t>
      </w:r>
      <w:r w:rsidRPr="00CB08F9">
        <w:rPr>
          <w:rFonts w:ascii="Arial" w:eastAsia="黑体" w:hAnsi="Arial" w:cs="Arial"/>
          <w:sz w:val="21"/>
          <w:szCs w:val="21"/>
        </w:rPr>
        <w:t>ItemTime</w:t>
      </w:r>
      <w:r w:rsidRPr="00CB08F9"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>结果检出时间</w:t>
      </w:r>
      <w:r w:rsidRPr="00CB08F9">
        <w:rPr>
          <w:rFonts w:ascii="Arial" w:hAnsi="Arial" w:cs="Arial"/>
          <w:sz w:val="21"/>
          <w:szCs w:val="21"/>
        </w:rPr>
        <w:t>&lt;/</w:t>
      </w:r>
      <w:r w:rsidRPr="00CB08F9">
        <w:rPr>
          <w:rFonts w:ascii="Arial" w:eastAsia="黑体" w:hAnsi="Arial" w:cs="Arial"/>
          <w:sz w:val="21"/>
          <w:szCs w:val="21"/>
        </w:rPr>
        <w:t>ItemTime</w:t>
      </w:r>
      <w:r w:rsidRPr="00CB08F9">
        <w:rPr>
          <w:rFonts w:ascii="Arial" w:hAnsi="Arial" w:cs="Arial"/>
          <w:sz w:val="21"/>
          <w:szCs w:val="21"/>
        </w:rPr>
        <w:t>&gt;</w:t>
      </w:r>
    </w:p>
    <w:p w:rsidR="00652763" w:rsidRPr="00FF7825" w:rsidRDefault="00652763" w:rsidP="00652763">
      <w:pPr>
        <w:spacing w:line="400" w:lineRule="exact"/>
        <w:ind w:left="420"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&lt;ResultStatus&gt;</w:t>
      </w:r>
      <w:r>
        <w:rPr>
          <w:rFonts w:ascii="Arial" w:hAnsi="Arial" w:cs="Arial" w:hint="eastAsia"/>
          <w:sz w:val="21"/>
          <w:szCs w:val="21"/>
        </w:rPr>
        <w:t>结果状态</w:t>
      </w:r>
      <w:r>
        <w:rPr>
          <w:rFonts w:ascii="Arial" w:hAnsi="Arial" w:cs="Arial"/>
          <w:sz w:val="21"/>
          <w:szCs w:val="21"/>
        </w:rPr>
        <w:t>&lt;/ResultStatus&gt;</w:t>
      </w:r>
    </w:p>
    <w:p w:rsidR="00652763" w:rsidRPr="00FF7825" w:rsidRDefault="00652763" w:rsidP="00652763">
      <w:pPr>
        <w:spacing w:line="400" w:lineRule="exact"/>
        <w:ind w:firstLine="42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&lt;/ReportMarrow&gt;</w:t>
      </w:r>
    </w:p>
    <w:p w:rsidR="00652763" w:rsidRPr="00FF7825" w:rsidRDefault="00652763" w:rsidP="00652763">
      <w:pPr>
        <w:spacing w:line="400" w:lineRule="exact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&lt;/WebReportFile&gt;</w:t>
      </w:r>
    </w:p>
    <w:p w:rsidR="00652763" w:rsidRPr="00D67206" w:rsidRDefault="00652763" w:rsidP="00652763">
      <w:pPr>
        <w:pStyle w:val="2"/>
        <w:rPr>
          <w:color w:val="000000"/>
        </w:rPr>
      </w:pPr>
      <w:bookmarkStart w:id="5" w:name="_Toc393275213"/>
      <w:r>
        <w:rPr>
          <w:rFonts w:hint="eastAsia"/>
          <w:lang w:eastAsia="zh-CN"/>
        </w:rPr>
        <w:lastRenderedPageBreak/>
        <w:t>4</w:t>
      </w:r>
      <w:r>
        <w:rPr>
          <w:rFonts w:hint="eastAsia"/>
        </w:rPr>
        <w:t>、</w:t>
      </w:r>
      <w:r w:rsidRPr="00D67206">
        <w:rPr>
          <w:rFonts w:hint="eastAsia"/>
          <w:color w:val="000000"/>
        </w:rPr>
        <w:t>XML</w:t>
      </w:r>
      <w:r w:rsidRPr="00D67206">
        <w:rPr>
          <w:rFonts w:hint="eastAsia"/>
          <w:color w:val="000000"/>
        </w:rPr>
        <w:t>文件节点属性</w:t>
      </w:r>
      <w:bookmarkEnd w:id="5"/>
    </w:p>
    <w:p w:rsidR="00652763" w:rsidRPr="00D67206" w:rsidRDefault="00652763" w:rsidP="00652763">
      <w:pPr>
        <w:ind w:firstLineChars="200" w:firstLine="480"/>
        <w:rPr>
          <w:color w:val="000000"/>
        </w:rPr>
      </w:pPr>
      <w:r w:rsidRPr="00D67206">
        <w:rPr>
          <w:rFonts w:hint="eastAsia"/>
          <w:color w:val="000000"/>
        </w:rPr>
        <w:t>实验室检验报告基本信息包括：报告单样本信息、常规报告项目信息、微生物报告项目信息、病理（染色体）图文报告项目</w:t>
      </w:r>
      <w:r w:rsidRPr="00337002">
        <w:rPr>
          <w:rFonts w:hint="eastAsia"/>
          <w:strike/>
          <w:color w:val="000000"/>
        </w:rPr>
        <w:t>信息</w:t>
      </w:r>
      <w:r w:rsidRPr="00D67206">
        <w:rPr>
          <w:rFonts w:hint="eastAsia"/>
          <w:color w:val="000000"/>
        </w:rPr>
        <w:t>。</w:t>
      </w:r>
    </w:p>
    <w:p w:rsidR="00652763" w:rsidRPr="00D67206" w:rsidRDefault="00652763" w:rsidP="00652763">
      <w:pPr>
        <w:pStyle w:val="3"/>
        <w:numPr>
          <w:ilvl w:val="0"/>
          <w:numId w:val="31"/>
        </w:numPr>
        <w:rPr>
          <w:color w:val="000000"/>
        </w:rPr>
      </w:pPr>
      <w:bookmarkStart w:id="6" w:name="_Toc393275214"/>
      <w:r w:rsidRPr="00D67206">
        <w:rPr>
          <w:rFonts w:hint="eastAsia"/>
          <w:color w:val="000000"/>
        </w:rPr>
        <w:t>报告单样本信息</w:t>
      </w:r>
      <w:r w:rsidRPr="00D67206">
        <w:rPr>
          <w:rFonts w:hint="eastAsia"/>
          <w:color w:val="000000"/>
        </w:rPr>
        <w:t xml:space="preserve"> </w:t>
      </w:r>
      <w:r w:rsidRPr="00D67206">
        <w:rPr>
          <w:rFonts w:hint="eastAsia"/>
          <w:color w:val="000000"/>
        </w:rPr>
        <w:t>（</w:t>
      </w:r>
      <w:r w:rsidRPr="00D67206">
        <w:rPr>
          <w:rFonts w:hint="eastAsia"/>
          <w:color w:val="000000"/>
        </w:rPr>
        <w:t>ReportForm</w:t>
      </w:r>
      <w:r w:rsidRPr="00D67206">
        <w:rPr>
          <w:rFonts w:hint="eastAsia"/>
          <w:color w:val="000000"/>
        </w:rPr>
        <w:t>）</w:t>
      </w:r>
      <w:bookmarkEnd w:id="6"/>
    </w:p>
    <w:tbl>
      <w:tblPr>
        <w:tblW w:w="9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1559"/>
        <w:gridCol w:w="1298"/>
        <w:gridCol w:w="1418"/>
        <w:gridCol w:w="567"/>
        <w:gridCol w:w="567"/>
        <w:gridCol w:w="2201"/>
      </w:tblGrid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中文名称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  <w:t>代码</w:t>
            </w:r>
          </w:p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  <w:t>转换</w:t>
            </w:r>
          </w:p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  <w:t>规则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exact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可否为空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exact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说明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ReportFormID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区域报告唯一编码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主键区域内报告的唯一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ID: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由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“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机构代码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”+“-”+“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院内报告单顺序号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”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组成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FormNo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报告单编号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医疗机构内部报告单编号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Barcode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条码号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接检单位条码号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bookmarkStart w:id="7" w:name="OLE_LINK9"/>
            <w:bookmarkStart w:id="8" w:name="OLE_LINK10"/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PersonID</w:t>
            </w:r>
            <w:bookmarkEnd w:id="7"/>
            <w:bookmarkEnd w:id="8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病人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b/>
                <w:color w:val="000000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</w:rPr>
              <w:t>被检验者万达的</w:t>
            </w:r>
            <w:r w:rsidRPr="008969F8">
              <w:rPr>
                <w:rFonts w:ascii="Arial" w:eastAsia="黑体" w:hAnsi="Arial" w:cs="Arial"/>
                <w:b/>
                <w:color w:val="000000"/>
              </w:rPr>
              <w:t>PAT_ID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b/>
                <w:color w:val="FF0000"/>
              </w:rPr>
            </w:pPr>
            <w:r w:rsidRPr="008969F8">
              <w:rPr>
                <w:rFonts w:ascii="Arial" w:eastAsia="黑体" w:hAnsi="Arial" w:cs="Arial"/>
                <w:b/>
                <w:color w:val="FF0000"/>
              </w:rPr>
              <w:t>强制用居民健康卡编号，如果没有这部分信息的报告不要上传。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ReceiveDate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核收日期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核收样本时间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SectionNo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小组编号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SectionName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小组名称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TestTypeNo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检验类型编号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华文细黑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对应检验类型名称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TestTypeName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SampleNo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样本编号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StatusNo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状态编号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华文细黑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此字段非必填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在结果备注中描述。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StatusType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结果状态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正、异常、阴性、阳性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,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SampleTypeNo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样本类型编号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华文细黑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此字段非必填，但对应的样本类型名称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SampleTypeName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病人姓名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GenderNo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bookmarkStart w:id="9" w:name="OLE_LINK5"/>
            <w:bookmarkStart w:id="10" w:name="OLE_LINK6"/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性别编号</w:t>
            </w:r>
            <w:bookmarkEnd w:id="9"/>
            <w:bookmarkEnd w:id="10"/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华文细黑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此字段非必填，但对应性别名称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GenderName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为必填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lastRenderedPageBreak/>
              <w:t>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年龄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用【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y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岁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m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月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d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天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h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时】描述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1.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只用岁的，格式为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: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【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y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岁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月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天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时】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2.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用岁和月，格式为：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【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y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岁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m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月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天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时】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3.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用月和天，格式为：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【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岁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m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月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d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天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时】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4.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用天和时，格式为：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【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岁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月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d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天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h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时】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AgeUnitNo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年龄单位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Age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符合格式化定义时，此字段可不填。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FolkNo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民族编号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华文细黑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此字段非必填，但对应的名称名称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FoleName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必须符合国标名称。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TelNo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手机号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华文细黑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有上传手机号的，可以开放微信查询报告。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Doctor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医生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此字段非必填，但对应的医生姓名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DoctorName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Collecter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采样人姓名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CollectDate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采样日期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CollectTime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采样时间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Technician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检验人姓名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TestDate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检验日期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TestTime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检验时间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Operator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pStyle w:val="ab"/>
              <w:jc w:val="both"/>
              <w:rPr>
                <w:rFonts w:ascii="Arial" w:eastAsia="黑体" w:hAnsi="Arial" w:cs="Arial"/>
                <w:color w:val="000000"/>
                <w:kern w:val="2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操作人姓名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OperDate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操作日期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OperTime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操作时间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Checker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审核者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CheckDate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审核日期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CheckTime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审核时间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SerialNo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申请单号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trHeight w:val="309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SickTypeNo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就诊类型编号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华文细黑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此字段非必填，但对应的就诊类型名称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SickTypeName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WebLisSourceOrgID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送检单位组织机构代码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送检单位在检验区域内的唯一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ID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WebLisSourceOrgName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送检单位组织机构名称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WebLisOrgID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接检单位组织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lastRenderedPageBreak/>
              <w:t>机构代码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lastRenderedPageBreak/>
              <w:t>char(50)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接检单位在检验区域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lastRenderedPageBreak/>
              <w:t>内的唯一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ID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lastRenderedPageBreak/>
              <w:t>WebLisOrgName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接检单位组织机构名称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resultstatus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结果状态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非必填</w:t>
            </w:r>
          </w:p>
        </w:tc>
      </w:tr>
      <w:tr w:rsidR="00652763" w:rsidRPr="008969F8" w:rsidTr="00927590">
        <w:trPr>
          <w:trHeight w:val="688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AgeUnitName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年龄单位名称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此字段非必填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GenderName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性别名称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符合《性别字典》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DeptName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科室名称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DoctorName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医生名称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DistrictName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病区名称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WardName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病房名称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FolkName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民族名称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符合《名族字典》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SickTypeName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就诊类型名称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符合《就诊类型字典》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SampleTypeName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样本类型名称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符合《样本类型字典》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TestTypeName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检验类型名称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符合《检验类型字典》</w:t>
            </w:r>
          </w:p>
        </w:tc>
      </w:tr>
    </w:tbl>
    <w:p w:rsidR="00652763" w:rsidRPr="00D67206" w:rsidRDefault="00652763" w:rsidP="00652763">
      <w:pPr>
        <w:rPr>
          <w:color w:val="000000"/>
        </w:rPr>
      </w:pPr>
    </w:p>
    <w:p w:rsidR="00652763" w:rsidRPr="00D67206" w:rsidRDefault="00652763" w:rsidP="00652763">
      <w:pPr>
        <w:pStyle w:val="3"/>
        <w:numPr>
          <w:ilvl w:val="0"/>
          <w:numId w:val="31"/>
        </w:numPr>
        <w:rPr>
          <w:color w:val="000000"/>
        </w:rPr>
      </w:pPr>
      <w:bookmarkStart w:id="11" w:name="_Toc393275215"/>
      <w:r w:rsidRPr="00D67206">
        <w:rPr>
          <w:rFonts w:hint="eastAsia"/>
          <w:color w:val="000000"/>
        </w:rPr>
        <w:t>常规报告单项目结果信息（</w:t>
      </w:r>
      <w:r w:rsidRPr="00D67206">
        <w:rPr>
          <w:rFonts w:hint="eastAsia"/>
          <w:color w:val="000000"/>
        </w:rPr>
        <w:t>ReportItem</w:t>
      </w:r>
      <w:r w:rsidRPr="00D67206">
        <w:rPr>
          <w:rFonts w:hint="eastAsia"/>
          <w:color w:val="000000"/>
        </w:rPr>
        <w:t>）</w:t>
      </w:r>
      <w:bookmarkEnd w:id="11"/>
    </w:p>
    <w:tbl>
      <w:tblPr>
        <w:tblW w:w="9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558"/>
        <w:gridCol w:w="1299"/>
        <w:gridCol w:w="1418"/>
        <w:gridCol w:w="567"/>
        <w:gridCol w:w="567"/>
        <w:gridCol w:w="2265"/>
      </w:tblGrid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中文名称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  <w:t>代码</w:t>
            </w:r>
          </w:p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  <w:t>转换</w:t>
            </w:r>
          </w:p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  <w:t>规则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exact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可否为空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exact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说明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bookmarkStart w:id="12" w:name="_Hlk387157864"/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ReportFormID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区域报告唯一编码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主键区域内报告的唯一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ID: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由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“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机构代码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”+“-”+“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院内报告单顺序号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”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组成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FormNo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报告单编号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医疗机构内部报告单编号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Barcode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条码号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接检单位条码号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ReceiveDate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核收日期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核收样本时间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SectionNo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检验小组编号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本字段非必填，但对应检验小组名称必填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hAnsi="Arial" w:cs="Arial"/>
                <w:color w:val="FF0000"/>
                <w:sz w:val="21"/>
                <w:szCs w:val="21"/>
              </w:rPr>
              <w:t>SectionName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小组名称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TestTypeNo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检验类型编号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00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00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00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本字段非必填，但对应检验类型名称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TestTypeName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SampleNo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样本编号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ParItemNo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组合项目编号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编码，中心转换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lastRenderedPageBreak/>
              <w:t>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lastRenderedPageBreak/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本字段非必填，但对应检验类型名称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lastRenderedPageBreak/>
              <w:t>ParItemName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lastRenderedPageBreak/>
              <w:t>ItemNo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检验项目编号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本字段非必填，但对应检验项目中英文名称必填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TestItemName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检验项目名称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符合《检验项目名称字典》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TestItemSName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项目英文名称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符合《检验项目名称字典》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OriginalValue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原始数值结果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非必填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ReportValue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报告数值结果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Unit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单位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符合《检验结果单位字典》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OriginalDesc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原始描述结果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非必填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ReportDesc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报告描述结果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StatusNo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结果状态编号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定性结果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00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00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00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1-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正常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,2-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异常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,3-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阴性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,4-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阳性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 xml:space="preserve">, 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具体数据请参考字典表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StatusType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EquipNo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检验仪器编号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本字段非必填，但对应检验仪器名称必填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EquipName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仪器名称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符合《检验仪器名称字典》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CheckType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检验方法学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本字段非必填，但对应检验方法学名称必填。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CheckTypeName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检验方法学名称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符合《检验方法学字典》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Modified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是否修改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0-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不修改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,1-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修改、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2-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作废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RefRange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参考值参考范围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char(180)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ItemDate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结果检出日期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ItemTime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结果检出时间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IsMatch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核对项目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黑体" w:hAnsi="Arial" w:cs="Arial" w:hint="eastAsia"/>
                <w:color w:val="000000"/>
                <w:sz w:val="21"/>
                <w:szCs w:val="21"/>
              </w:rPr>
              <w:t>0-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不核对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,1-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核对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非必填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ResultStatus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结果状态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H-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高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,L-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低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待定字典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ParItemName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黑体" w:hAnsi="Arial" w:cs="Arial" w:hint="eastAsia"/>
                <w:color w:val="000000"/>
                <w:sz w:val="21"/>
                <w:szCs w:val="21"/>
              </w:rPr>
              <w:t>组合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项目名称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ParItemSName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黑体" w:hAnsi="Arial" w:cs="Arial" w:hint="eastAsia"/>
                <w:color w:val="000000"/>
                <w:sz w:val="21"/>
                <w:szCs w:val="21"/>
              </w:rPr>
              <w:t>组合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项目英文名称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</w:tbl>
    <w:p w:rsidR="00652763" w:rsidRDefault="00652763" w:rsidP="00652763">
      <w:pPr>
        <w:pStyle w:val="3"/>
        <w:numPr>
          <w:ilvl w:val="0"/>
          <w:numId w:val="31"/>
        </w:numPr>
        <w:rPr>
          <w:color w:val="000000"/>
          <w:lang w:eastAsia="zh-CN"/>
        </w:rPr>
      </w:pPr>
      <w:bookmarkStart w:id="13" w:name="_Toc393275216"/>
      <w:bookmarkEnd w:id="12"/>
      <w:r w:rsidRPr="00D67206">
        <w:rPr>
          <w:rFonts w:hint="eastAsia"/>
          <w:color w:val="000000"/>
        </w:rPr>
        <w:lastRenderedPageBreak/>
        <w:t>微生物报告项目结果信息（</w:t>
      </w:r>
      <w:r w:rsidRPr="00D67206">
        <w:rPr>
          <w:rFonts w:hint="eastAsia"/>
          <w:color w:val="000000"/>
        </w:rPr>
        <w:t>ReportMicro</w:t>
      </w:r>
      <w:r w:rsidRPr="00D67206">
        <w:rPr>
          <w:rFonts w:hint="eastAsia"/>
          <w:color w:val="000000"/>
        </w:rPr>
        <w:t>）</w:t>
      </w:r>
      <w:bookmarkEnd w:id="13"/>
    </w:p>
    <w:p w:rsidR="00652763" w:rsidRPr="00367C54" w:rsidRDefault="00652763" w:rsidP="00652763">
      <w:pPr>
        <w:rPr>
          <w:b/>
          <w:color w:val="FF0000"/>
          <w:lang w:val="x-none"/>
        </w:rPr>
      </w:pPr>
      <w:r w:rsidRPr="00367C54">
        <w:rPr>
          <w:rFonts w:hint="eastAsia"/>
          <w:b/>
          <w:color w:val="FF0000"/>
          <w:lang w:val="x-none"/>
        </w:rPr>
        <w:t>（此部分待审）</w:t>
      </w:r>
    </w:p>
    <w:tbl>
      <w:tblPr>
        <w:tblW w:w="9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559"/>
        <w:gridCol w:w="1323"/>
        <w:gridCol w:w="1418"/>
        <w:gridCol w:w="567"/>
        <w:gridCol w:w="567"/>
        <w:gridCol w:w="2225"/>
      </w:tblGrid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b/>
                <w:color w:val="000000"/>
                <w:sz w:val="21"/>
                <w:szCs w:val="21"/>
              </w:rPr>
              <w:t>代码转换规则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exact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可否为空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exact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ReportFormID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区域报告唯一编码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D67206">
              <w:rPr>
                <w:rFonts w:eastAsia="黑体" w:hint="eastAsia"/>
                <w:color w:val="000000"/>
                <w:sz w:val="21"/>
                <w:szCs w:val="21"/>
              </w:rPr>
              <w:t>主键区域内报告的唯一</w:t>
            </w:r>
            <w:r w:rsidRPr="00D67206">
              <w:rPr>
                <w:rFonts w:eastAsia="黑体"/>
                <w:color w:val="000000"/>
                <w:sz w:val="21"/>
                <w:szCs w:val="21"/>
              </w:rPr>
              <w:t>ID: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由</w:t>
            </w:r>
            <w:r w:rsidRPr="00D67206">
              <w:rPr>
                <w:color w:val="000000"/>
                <w:sz w:val="21"/>
                <w:szCs w:val="21"/>
              </w:rPr>
              <w:t>“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机构代码</w:t>
            </w:r>
            <w:r w:rsidRPr="00D67206">
              <w:rPr>
                <w:color w:val="000000"/>
                <w:sz w:val="21"/>
                <w:szCs w:val="21"/>
              </w:rPr>
              <w:t>”+“-”+“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院内报告单顺序号</w:t>
            </w:r>
            <w:r w:rsidRPr="00D67206">
              <w:rPr>
                <w:color w:val="000000"/>
                <w:sz w:val="21"/>
                <w:szCs w:val="21"/>
              </w:rPr>
              <w:t>”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组成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FormNo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报告单编号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D67206">
              <w:rPr>
                <w:rFonts w:eastAsia="黑体" w:hint="eastAsia"/>
                <w:color w:val="000000"/>
                <w:sz w:val="21"/>
                <w:szCs w:val="21"/>
              </w:rPr>
              <w:t>医疗机构内部报告单编号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Barcode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条码号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接检单位条码号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ReceiveDate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核收日期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核收样本时间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SectionNo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检验小组</w:t>
            </w: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如:1-生化组,具体数据请参考字典表SuperGroup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TestTypeNo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检验类型编号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上传Lis编码，中心转换为统一编码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如:1-常,2-急,3-质具体数据请参考字典表TestType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SampleNo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样本编号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项目编号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 w:cs="新宋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项目名称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DescNo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细菌培养描述编号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Lis对照并转换</w:t>
            </w:r>
            <w:r w:rsidRPr="00D67206"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DescName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细菌培养描述名称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char(250)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例如: “未分离出沙门菌属、志贺菌属”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MicroNo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细菌编号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Lis对照并转换</w:t>
            </w:r>
            <w:r w:rsidRPr="00D67206"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MicroDesc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细菌描述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MicroName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细菌名称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AntiNo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抗生素编号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Lis对照并转换</w:t>
            </w:r>
            <w:r w:rsidRPr="00D67206"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AntiName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抗生素名称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Suscept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药敏结果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char(8)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例如:“敏感”或“耐药”或“中介”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SusQuan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药敏数量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RefRange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参考值范围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char(30)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SusDesc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药敏抗生素秒</w:t>
            </w: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lastRenderedPageBreak/>
              <w:t>数值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lastRenderedPageBreak/>
              <w:t>char(8)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lastRenderedPageBreak/>
              <w:t>AntiUnit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单位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ItemDesc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项目说明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EquipNo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仪器编号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如1-日立H7170S,2-血凝仪STAR等,具体数据请参考字典表Equipment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EquipName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cs="新宋体" w:hint="eastAsia"/>
                <w:color w:val="FF0000"/>
                <w:sz w:val="21"/>
                <w:szCs w:val="21"/>
              </w:rPr>
              <w:t>仪器名称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color w:val="FF0000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结果检出日期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结果检出时间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Modified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是否修改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1-修改,0-不修改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CheckType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cs="新宋体" w:hint="eastAsia"/>
                <w:color w:val="FF0000"/>
                <w:sz w:val="21"/>
                <w:szCs w:val="21"/>
              </w:rPr>
              <w:t>检验方法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EquipName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仪器名称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</w:tbl>
    <w:p w:rsidR="00652763" w:rsidRPr="00D67206" w:rsidRDefault="00652763" w:rsidP="00652763">
      <w:pPr>
        <w:rPr>
          <w:color w:val="000000"/>
        </w:rPr>
      </w:pPr>
    </w:p>
    <w:p w:rsidR="00652763" w:rsidRDefault="00652763" w:rsidP="00652763">
      <w:pPr>
        <w:pStyle w:val="3"/>
        <w:numPr>
          <w:ilvl w:val="0"/>
          <w:numId w:val="31"/>
        </w:numPr>
        <w:rPr>
          <w:color w:val="000000"/>
          <w:lang w:eastAsia="zh-CN"/>
        </w:rPr>
      </w:pPr>
      <w:bookmarkStart w:id="14" w:name="_Toc393275217"/>
      <w:r w:rsidRPr="00D67206">
        <w:rPr>
          <w:rFonts w:hint="eastAsia"/>
          <w:color w:val="000000"/>
        </w:rPr>
        <w:t>病理图文报告项目结果信息（</w:t>
      </w:r>
      <w:r w:rsidRPr="00D67206">
        <w:rPr>
          <w:rFonts w:hint="eastAsia"/>
          <w:color w:val="000000"/>
        </w:rPr>
        <w:t>ReportMarrow</w:t>
      </w:r>
      <w:r w:rsidRPr="00D67206">
        <w:rPr>
          <w:rFonts w:hint="eastAsia"/>
          <w:color w:val="000000"/>
        </w:rPr>
        <w:t>）</w:t>
      </w:r>
      <w:bookmarkEnd w:id="14"/>
    </w:p>
    <w:p w:rsidR="00652763" w:rsidRPr="00367C54" w:rsidRDefault="00652763" w:rsidP="00652763">
      <w:pPr>
        <w:rPr>
          <w:b/>
          <w:color w:val="FF0000"/>
          <w:lang w:val="x-none"/>
        </w:rPr>
      </w:pPr>
      <w:r w:rsidRPr="00367C54">
        <w:rPr>
          <w:rFonts w:hint="eastAsia"/>
          <w:b/>
          <w:color w:val="FF0000"/>
          <w:lang w:val="x-none"/>
        </w:rPr>
        <w:t>（此部分待审）</w:t>
      </w:r>
    </w:p>
    <w:tbl>
      <w:tblPr>
        <w:tblW w:w="9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524"/>
        <w:gridCol w:w="1350"/>
        <w:gridCol w:w="1418"/>
        <w:gridCol w:w="567"/>
        <w:gridCol w:w="567"/>
        <w:gridCol w:w="2243"/>
      </w:tblGrid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华文细黑" w:eastAsia="华文细黑" w:hAnsi="华文细黑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b/>
                <w:color w:val="000000"/>
                <w:sz w:val="21"/>
                <w:szCs w:val="21"/>
              </w:rPr>
              <w:t>代码</w:t>
            </w:r>
          </w:p>
          <w:p w:rsidR="00652763" w:rsidRPr="00D67206" w:rsidRDefault="00652763" w:rsidP="00927590">
            <w:pPr>
              <w:spacing w:line="240" w:lineRule="auto"/>
              <w:jc w:val="center"/>
              <w:rPr>
                <w:rFonts w:ascii="华文细黑" w:eastAsia="华文细黑" w:hAnsi="华文细黑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b/>
                <w:color w:val="000000"/>
                <w:sz w:val="21"/>
                <w:szCs w:val="21"/>
              </w:rPr>
              <w:t>转换</w:t>
            </w:r>
          </w:p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b/>
                <w:color w:val="000000"/>
                <w:sz w:val="21"/>
                <w:szCs w:val="21"/>
              </w:rPr>
              <w:t>规则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exact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可否为空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exact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ReportFormID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区域报告唯一编码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D67206">
              <w:rPr>
                <w:rFonts w:eastAsia="黑体" w:hint="eastAsia"/>
                <w:color w:val="000000"/>
                <w:sz w:val="21"/>
                <w:szCs w:val="21"/>
              </w:rPr>
              <w:t>主键区域内报告的唯一</w:t>
            </w:r>
            <w:r w:rsidRPr="00D67206">
              <w:rPr>
                <w:rFonts w:eastAsia="黑体"/>
                <w:color w:val="000000"/>
                <w:sz w:val="21"/>
                <w:szCs w:val="21"/>
              </w:rPr>
              <w:t>ID: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由</w:t>
            </w:r>
            <w:r w:rsidRPr="00D67206">
              <w:rPr>
                <w:color w:val="000000"/>
                <w:sz w:val="21"/>
                <w:szCs w:val="21"/>
              </w:rPr>
              <w:t>“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机构代码</w:t>
            </w:r>
            <w:r w:rsidRPr="00D67206">
              <w:rPr>
                <w:color w:val="000000"/>
                <w:sz w:val="21"/>
                <w:szCs w:val="21"/>
              </w:rPr>
              <w:t>”+“-”+“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院内报告单顺序号</w:t>
            </w:r>
            <w:r w:rsidRPr="00D67206">
              <w:rPr>
                <w:color w:val="000000"/>
                <w:sz w:val="21"/>
                <w:szCs w:val="21"/>
              </w:rPr>
              <w:t>”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组成</w:t>
            </w: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FormNo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报告单编号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D67206">
              <w:rPr>
                <w:rFonts w:eastAsia="黑体" w:hint="eastAsia"/>
                <w:color w:val="000000"/>
                <w:sz w:val="21"/>
                <w:szCs w:val="21"/>
              </w:rPr>
              <w:t>医疗机构内部报告单编号</w:t>
            </w: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Barcode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条码号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接检单位条码号</w:t>
            </w: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ReceiveDate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核收日期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SectionNo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检验小组</w:t>
            </w: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如:1-生化组,具体数据请参考字典表SuperGroup</w:t>
            </w: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TestTypeNo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检验类型</w:t>
            </w: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 xml:space="preserve">Int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上传Lis编码，中心转换为统一编码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如:1-常,2-急,3-质具体数据请参考字典表TestType</w:t>
            </w: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SampleNo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样本编码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ParItemNo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检验结果</w:t>
            </w: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上传Lis编码，中心转换为统一编码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ItemNo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项目</w:t>
            </w: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上传Lis编码，中心转换为统一编码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lastRenderedPageBreak/>
              <w:t>ItemCName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检验项目中文名称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ItemEName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检验项目英文名称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ParItemCName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项目中文名称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ParItemEName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项目英文名称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BloodNum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 w:cs="新宋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血片数量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BloodPercent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血片结果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bookmarkStart w:id="15" w:name="OLE_LINK3"/>
            <w:bookmarkStart w:id="16" w:name="OLE_LINK4"/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MarrowNum</w:t>
            </w:r>
            <w:bookmarkEnd w:id="15"/>
            <w:bookmarkEnd w:id="16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髓片数量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char(250)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MarrowPercent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髓片结果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BloodDesc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血片描述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MarrowDesc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髓片描述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RefRange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参考值范围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EquipNo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仪器</w:t>
            </w: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如1-日立H7170S,2-血凝仪STAR等,具体数据请参考字典表Equipment</w:t>
            </w: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EquipName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仪器名称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ItemDate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结果检出日期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结果检出时间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ResultStatus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结果状态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H-高,L-低</w:t>
            </w:r>
          </w:p>
        </w:tc>
      </w:tr>
    </w:tbl>
    <w:p w:rsidR="00652763" w:rsidRPr="00652763" w:rsidRDefault="00652763"/>
    <w:sectPr w:rsidR="00652763" w:rsidRPr="0065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CEF" w:rsidRDefault="00C05CEF" w:rsidP="00E13149">
      <w:pPr>
        <w:spacing w:line="240" w:lineRule="auto"/>
      </w:pPr>
      <w:r>
        <w:separator/>
      </w:r>
    </w:p>
  </w:endnote>
  <w:endnote w:type="continuationSeparator" w:id="0">
    <w:p w:rsidR="00C05CEF" w:rsidRDefault="00C05CEF" w:rsidP="00E13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CEF" w:rsidRDefault="00C05CEF" w:rsidP="00E13149">
      <w:pPr>
        <w:spacing w:line="240" w:lineRule="auto"/>
      </w:pPr>
      <w:r>
        <w:separator/>
      </w:r>
    </w:p>
  </w:footnote>
  <w:footnote w:type="continuationSeparator" w:id="0">
    <w:p w:rsidR="00C05CEF" w:rsidRDefault="00C05CEF" w:rsidP="00E131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ind w:left="122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122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1122E4D"/>
    <w:multiLevelType w:val="hybridMultilevel"/>
    <w:tmpl w:val="35566A56"/>
    <w:lvl w:ilvl="0" w:tplc="9CE0CB0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9403FC"/>
    <w:multiLevelType w:val="hybridMultilevel"/>
    <w:tmpl w:val="F134E43E"/>
    <w:lvl w:ilvl="0" w:tplc="07860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7F0591"/>
    <w:multiLevelType w:val="hybridMultilevel"/>
    <w:tmpl w:val="903E1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A6C79CE"/>
    <w:multiLevelType w:val="hybridMultilevel"/>
    <w:tmpl w:val="1732223C"/>
    <w:lvl w:ilvl="0" w:tplc="24AE8C98">
      <w:start w:val="1"/>
      <w:numFmt w:val="decimal"/>
      <w:lvlText w:val="%1、"/>
      <w:lvlJc w:val="left"/>
      <w:pPr>
        <w:ind w:left="1393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9" w15:restartNumberingAfterBreak="0">
    <w:nsid w:val="146342E5"/>
    <w:multiLevelType w:val="hybridMultilevel"/>
    <w:tmpl w:val="150E04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6B00CB0"/>
    <w:multiLevelType w:val="hybridMultilevel"/>
    <w:tmpl w:val="1D048294"/>
    <w:lvl w:ilvl="0" w:tplc="81C012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6E38D6"/>
    <w:multiLevelType w:val="hybridMultilevel"/>
    <w:tmpl w:val="77381F32"/>
    <w:lvl w:ilvl="0" w:tplc="7CEE2A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607C4A"/>
    <w:multiLevelType w:val="hybridMultilevel"/>
    <w:tmpl w:val="F77292A8"/>
    <w:lvl w:ilvl="0" w:tplc="6BF875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1D13EE"/>
    <w:multiLevelType w:val="hybridMultilevel"/>
    <w:tmpl w:val="A81A5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DD71F5"/>
    <w:multiLevelType w:val="hybridMultilevel"/>
    <w:tmpl w:val="478C138C"/>
    <w:lvl w:ilvl="0" w:tplc="F8D83946">
      <w:start w:val="1"/>
      <w:numFmt w:val="decimal"/>
      <w:lvlText w:val="%1、"/>
      <w:lvlJc w:val="right"/>
      <w:pPr>
        <w:ind w:left="1393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15" w15:restartNumberingAfterBreak="0">
    <w:nsid w:val="2B4E06C6"/>
    <w:multiLevelType w:val="hybridMultilevel"/>
    <w:tmpl w:val="C26C5EA6"/>
    <w:lvl w:ilvl="0" w:tplc="529A3D86">
      <w:start w:val="1"/>
      <w:numFmt w:val="decimal"/>
      <w:lvlText w:val="（%1）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D6203C"/>
    <w:multiLevelType w:val="hybridMultilevel"/>
    <w:tmpl w:val="F1AAC4EE"/>
    <w:lvl w:ilvl="0" w:tplc="1A70A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B32408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643FA2"/>
    <w:multiLevelType w:val="hybridMultilevel"/>
    <w:tmpl w:val="8C96CEBA"/>
    <w:lvl w:ilvl="0" w:tplc="A2E84FFA">
      <w:start w:val="4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042C31"/>
    <w:multiLevelType w:val="hybridMultilevel"/>
    <w:tmpl w:val="27FA1F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7074D5"/>
    <w:multiLevelType w:val="hybridMultilevel"/>
    <w:tmpl w:val="E2B0F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78134C"/>
    <w:multiLevelType w:val="hybridMultilevel"/>
    <w:tmpl w:val="F6281734"/>
    <w:lvl w:ilvl="0" w:tplc="A6EE709E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8C160C"/>
    <w:multiLevelType w:val="hybridMultilevel"/>
    <w:tmpl w:val="0B762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1D270E"/>
    <w:multiLevelType w:val="multilevel"/>
    <w:tmpl w:val="18C819B8"/>
    <w:lvl w:ilvl="0">
      <w:start w:val="1"/>
      <w:numFmt w:val="bullet"/>
      <w:lvlText w:val="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1514A45"/>
    <w:multiLevelType w:val="hybridMultilevel"/>
    <w:tmpl w:val="1D048294"/>
    <w:lvl w:ilvl="0" w:tplc="81C012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CB5FF7"/>
    <w:multiLevelType w:val="hybridMultilevel"/>
    <w:tmpl w:val="F5C4F1FA"/>
    <w:lvl w:ilvl="0" w:tplc="5AC46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6B443D"/>
    <w:multiLevelType w:val="hybridMultilevel"/>
    <w:tmpl w:val="52D04CFE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6" w15:restartNumberingAfterBreak="0">
    <w:nsid w:val="56DC04D9"/>
    <w:multiLevelType w:val="hybridMultilevel"/>
    <w:tmpl w:val="BB367B8C"/>
    <w:lvl w:ilvl="0" w:tplc="BD087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724C83"/>
    <w:multiLevelType w:val="hybridMultilevel"/>
    <w:tmpl w:val="FEDCE690"/>
    <w:lvl w:ilvl="0" w:tplc="80AA9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7A2B01"/>
    <w:multiLevelType w:val="hybridMultilevel"/>
    <w:tmpl w:val="0D76D33A"/>
    <w:lvl w:ilvl="0" w:tplc="0409000D">
      <w:start w:val="1"/>
      <w:numFmt w:val="bullet"/>
      <w:lvlText w:val=""/>
      <w:lvlJc w:val="left"/>
      <w:pPr>
        <w:ind w:left="10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abstractNum w:abstractNumId="29" w15:restartNumberingAfterBreak="0">
    <w:nsid w:val="61D97F5A"/>
    <w:multiLevelType w:val="hybridMultilevel"/>
    <w:tmpl w:val="E58843AA"/>
    <w:lvl w:ilvl="0" w:tplc="150E1C2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33C3586"/>
    <w:multiLevelType w:val="hybridMultilevel"/>
    <w:tmpl w:val="01B0274C"/>
    <w:lvl w:ilvl="0" w:tplc="CB76E6E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C722BE"/>
    <w:multiLevelType w:val="hybridMultilevel"/>
    <w:tmpl w:val="9A24FE10"/>
    <w:lvl w:ilvl="0" w:tplc="83FE06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10646B"/>
    <w:multiLevelType w:val="hybridMultilevel"/>
    <w:tmpl w:val="2312E07C"/>
    <w:lvl w:ilvl="0" w:tplc="A8A2DB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72611D"/>
    <w:multiLevelType w:val="hybridMultilevel"/>
    <w:tmpl w:val="7F4E5502"/>
    <w:lvl w:ilvl="0" w:tplc="2E5020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72A4D9F"/>
    <w:multiLevelType w:val="hybridMultilevel"/>
    <w:tmpl w:val="426EC61E"/>
    <w:lvl w:ilvl="0" w:tplc="1A70A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1307C1"/>
    <w:multiLevelType w:val="hybridMultilevel"/>
    <w:tmpl w:val="570CC32A"/>
    <w:lvl w:ilvl="0" w:tplc="0409000D">
      <w:start w:val="1"/>
      <w:numFmt w:val="bullet"/>
      <w:lvlText w:val=""/>
      <w:lvlJc w:val="left"/>
      <w:pPr>
        <w:ind w:left="10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30"/>
  </w:num>
  <w:num w:numId="4">
    <w:abstractNumId w:val="23"/>
  </w:num>
  <w:num w:numId="5">
    <w:abstractNumId w:val="29"/>
  </w:num>
  <w:num w:numId="6">
    <w:abstractNumId w:val="20"/>
  </w:num>
  <w:num w:numId="7">
    <w:abstractNumId w:val="17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1"/>
  </w:num>
  <w:num w:numId="13">
    <w:abstractNumId w:val="22"/>
  </w:num>
  <w:num w:numId="14">
    <w:abstractNumId w:val="35"/>
  </w:num>
  <w:num w:numId="15">
    <w:abstractNumId w:val="28"/>
  </w:num>
  <w:num w:numId="16">
    <w:abstractNumId w:val="8"/>
  </w:num>
  <w:num w:numId="17">
    <w:abstractNumId w:val="14"/>
  </w:num>
  <w:num w:numId="18">
    <w:abstractNumId w:val="19"/>
  </w:num>
  <w:num w:numId="19">
    <w:abstractNumId w:val="11"/>
  </w:num>
  <w:num w:numId="20">
    <w:abstractNumId w:val="9"/>
  </w:num>
  <w:num w:numId="21">
    <w:abstractNumId w:val="13"/>
  </w:num>
  <w:num w:numId="22">
    <w:abstractNumId w:val="7"/>
  </w:num>
  <w:num w:numId="23">
    <w:abstractNumId w:val="18"/>
  </w:num>
  <w:num w:numId="24">
    <w:abstractNumId w:val="21"/>
  </w:num>
  <w:num w:numId="25">
    <w:abstractNumId w:val="25"/>
  </w:num>
  <w:num w:numId="26">
    <w:abstractNumId w:val="31"/>
  </w:num>
  <w:num w:numId="27">
    <w:abstractNumId w:val="10"/>
  </w:num>
  <w:num w:numId="28">
    <w:abstractNumId w:val="26"/>
  </w:num>
  <w:num w:numId="29">
    <w:abstractNumId w:val="33"/>
  </w:num>
  <w:num w:numId="30">
    <w:abstractNumId w:val="32"/>
  </w:num>
  <w:num w:numId="31">
    <w:abstractNumId w:val="15"/>
  </w:num>
  <w:num w:numId="32">
    <w:abstractNumId w:val="16"/>
  </w:num>
  <w:num w:numId="33">
    <w:abstractNumId w:val="34"/>
  </w:num>
  <w:num w:numId="34">
    <w:abstractNumId w:val="5"/>
  </w:num>
  <w:num w:numId="35">
    <w:abstractNumId w:val="12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CC"/>
    <w:rsid w:val="000602A9"/>
    <w:rsid w:val="000A3A97"/>
    <w:rsid w:val="00260916"/>
    <w:rsid w:val="003A19CC"/>
    <w:rsid w:val="004E79F7"/>
    <w:rsid w:val="00652763"/>
    <w:rsid w:val="006D26C9"/>
    <w:rsid w:val="0075175F"/>
    <w:rsid w:val="008A7A23"/>
    <w:rsid w:val="00A60C6F"/>
    <w:rsid w:val="00A97B74"/>
    <w:rsid w:val="00B91DB2"/>
    <w:rsid w:val="00C05CEF"/>
    <w:rsid w:val="00C37094"/>
    <w:rsid w:val="00E13149"/>
    <w:rsid w:val="00E67026"/>
    <w:rsid w:val="00E90D09"/>
    <w:rsid w:val="00F2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12CD4A-BA94-429D-97AF-AE1F53A4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149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qFormat/>
    <w:rsid w:val="00652763"/>
    <w:pPr>
      <w:keepNext/>
      <w:keepLines/>
      <w:spacing w:before="240" w:after="240" w:line="240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2763"/>
    <w:pPr>
      <w:keepNext/>
      <w:keepLines/>
      <w:spacing w:before="200" w:after="200" w:line="240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652763"/>
    <w:pPr>
      <w:keepNext/>
      <w:keepLines/>
      <w:spacing w:before="200" w:after="200" w:line="240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1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149"/>
    <w:rPr>
      <w:sz w:val="18"/>
      <w:szCs w:val="18"/>
    </w:rPr>
  </w:style>
  <w:style w:type="paragraph" w:styleId="a7">
    <w:name w:val="List Paragraph"/>
    <w:basedOn w:val="a"/>
    <w:uiPriority w:val="34"/>
    <w:qFormat/>
    <w:rsid w:val="00E13149"/>
    <w:pPr>
      <w:spacing w:line="240" w:lineRule="auto"/>
      <w:ind w:firstLineChars="200" w:firstLine="420"/>
    </w:pPr>
    <w:rPr>
      <w:sz w:val="21"/>
    </w:rPr>
  </w:style>
  <w:style w:type="character" w:customStyle="1" w:styleId="10">
    <w:name w:val="标题 1 字符"/>
    <w:basedOn w:val="a0"/>
    <w:link w:val="1"/>
    <w:rsid w:val="00652763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652763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652763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652763"/>
    <w:rPr>
      <w:kern w:val="0"/>
      <w:sz w:val="18"/>
      <w:szCs w:val="18"/>
      <w:lang w:val="x-none" w:eastAsia="x-none"/>
    </w:rPr>
  </w:style>
  <w:style w:type="character" w:customStyle="1" w:styleId="a9">
    <w:name w:val="批注框文本 字符"/>
    <w:basedOn w:val="a0"/>
    <w:link w:val="a8"/>
    <w:uiPriority w:val="99"/>
    <w:semiHidden/>
    <w:rsid w:val="00652763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21">
    <w:name w:val="toc 2"/>
    <w:basedOn w:val="a"/>
    <w:next w:val="a"/>
    <w:autoRedefine/>
    <w:uiPriority w:val="39"/>
    <w:unhideWhenUsed/>
    <w:qFormat/>
    <w:rsid w:val="00652763"/>
    <w:pPr>
      <w:widowControl/>
      <w:tabs>
        <w:tab w:val="right" w:leader="dot" w:pos="8296"/>
      </w:tabs>
      <w:spacing w:before="100"/>
      <w:ind w:left="221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52763"/>
    <w:pPr>
      <w:widowControl/>
      <w:spacing w:before="10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652763"/>
    <w:pPr>
      <w:widowControl/>
      <w:spacing w:before="60" w:after="40"/>
      <w:ind w:left="442"/>
      <w:jc w:val="left"/>
    </w:pPr>
    <w:rPr>
      <w:kern w:val="0"/>
      <w:sz w:val="22"/>
    </w:rPr>
  </w:style>
  <w:style w:type="character" w:styleId="aa">
    <w:name w:val="Hyperlink"/>
    <w:uiPriority w:val="99"/>
    <w:unhideWhenUsed/>
    <w:rsid w:val="00652763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65276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table" w:styleId="ac">
    <w:name w:val="Table Grid"/>
    <w:basedOn w:val="a1"/>
    <w:uiPriority w:val="59"/>
    <w:rsid w:val="00652763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rsid w:val="00652763"/>
    <w:rPr>
      <w:color w:val="0000FF"/>
    </w:rPr>
  </w:style>
  <w:style w:type="character" w:customStyle="1" w:styleId="t1">
    <w:name w:val="t1"/>
    <w:rsid w:val="00652763"/>
    <w:rPr>
      <w:color w:val="990000"/>
    </w:rPr>
  </w:style>
  <w:style w:type="character" w:customStyle="1" w:styleId="b1">
    <w:name w:val="b1"/>
    <w:rsid w:val="0065276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652763"/>
    <w:rPr>
      <w:b/>
      <w:bCs/>
    </w:rPr>
  </w:style>
  <w:style w:type="character" w:styleId="ad">
    <w:name w:val="page number"/>
    <w:rsid w:val="00652763"/>
  </w:style>
  <w:style w:type="paragraph" w:customStyle="1" w:styleId="ae">
    <w:name w:val="缺省文本"/>
    <w:basedOn w:val="a"/>
    <w:rsid w:val="00652763"/>
    <w:pPr>
      <w:widowControl/>
      <w:autoSpaceDE w:val="0"/>
      <w:autoSpaceDN w:val="0"/>
      <w:adjustRightInd w:val="0"/>
      <w:spacing w:line="240" w:lineRule="auto"/>
      <w:ind w:right="-68"/>
      <w:jc w:val="left"/>
    </w:pPr>
    <w:rPr>
      <w:kern w:val="0"/>
      <w:sz w:val="20"/>
      <w:szCs w:val="24"/>
      <w:lang w:eastAsia="en-US" w:bidi="en-US"/>
    </w:rPr>
  </w:style>
  <w:style w:type="paragraph" w:styleId="af">
    <w:name w:val="Body Text"/>
    <w:basedOn w:val="a"/>
    <w:link w:val="af0"/>
    <w:rsid w:val="00652763"/>
    <w:pPr>
      <w:snapToGrid w:val="0"/>
      <w:spacing w:after="120" w:line="240" w:lineRule="auto"/>
    </w:pPr>
    <w:rPr>
      <w:rFonts w:ascii="Times New Roman" w:hAnsi="Times New Roman"/>
      <w:sz w:val="21"/>
      <w:szCs w:val="24"/>
      <w:lang w:val="x-none" w:eastAsia="x-none"/>
    </w:rPr>
  </w:style>
  <w:style w:type="character" w:customStyle="1" w:styleId="af0">
    <w:name w:val="正文文本 字符"/>
    <w:basedOn w:val="a0"/>
    <w:link w:val="af"/>
    <w:rsid w:val="00652763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Default">
    <w:name w:val="Default"/>
    <w:rsid w:val="00652763"/>
    <w:pPr>
      <w:widowControl w:val="0"/>
      <w:autoSpaceDE w:val="0"/>
      <w:autoSpaceDN w:val="0"/>
      <w:adjustRightInd w:val="0"/>
      <w:ind w:firstLine="36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f1">
    <w:name w:val="Subtitle"/>
    <w:basedOn w:val="a"/>
    <w:next w:val="a"/>
    <w:link w:val="af2"/>
    <w:uiPriority w:val="11"/>
    <w:qFormat/>
    <w:rsid w:val="00652763"/>
    <w:pPr>
      <w:widowControl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en-US" w:bidi="en-US"/>
    </w:rPr>
  </w:style>
  <w:style w:type="character" w:customStyle="1" w:styleId="af2">
    <w:name w:val="副标题 字符"/>
    <w:basedOn w:val="a0"/>
    <w:link w:val="af1"/>
    <w:uiPriority w:val="11"/>
    <w:rsid w:val="00652763"/>
    <w:rPr>
      <w:rFonts w:ascii="Cambria" w:eastAsia="宋体" w:hAnsi="Cambria" w:cs="Times New Roman"/>
      <w:b/>
      <w:bCs/>
      <w:kern w:val="28"/>
      <w:sz w:val="32"/>
      <w:szCs w:val="32"/>
      <w:lang w:val="x-none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1703</Words>
  <Characters>9711</Characters>
  <Application>Microsoft Office Word</Application>
  <DocSecurity>0</DocSecurity>
  <Lines>80</Lines>
  <Paragraphs>22</Paragraphs>
  <ScaleCrop>false</ScaleCrop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mowa</dc:creator>
  <cp:keywords/>
  <dc:description/>
  <cp:lastModifiedBy>Apollo</cp:lastModifiedBy>
  <cp:revision>3</cp:revision>
  <dcterms:created xsi:type="dcterms:W3CDTF">2017-07-20T03:57:00Z</dcterms:created>
  <dcterms:modified xsi:type="dcterms:W3CDTF">2017-07-20T03:59:00Z</dcterms:modified>
</cp:coreProperties>
</file>